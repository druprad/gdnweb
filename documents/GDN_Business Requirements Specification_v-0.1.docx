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
    <w:p>
      <w:pPr>
        <w:jc w:val="center"/>
      </w:pPr>
    </w:p>
    <w:p>
      <w:pPr>
        <w:jc w:val="center"/>
      </w:pPr>
    </w:p>
    <w:p>
      <w:pPr>
        <w:pStyle w:val="55"/>
        <w:jc w:val="center"/>
      </w:pPr>
      <w:r>
        <w:t>Business Requirements Specifications</w:t>
      </w:r>
    </w:p>
    <w:p>
      <w:pPr>
        <w:jc w:val="center"/>
        <w:rPr>
          <w:b/>
          <w:bCs/>
          <w:i/>
          <w:iCs/>
          <w:sz w:val="36"/>
        </w:rPr>
      </w:pPr>
    </w:p>
    <w:p>
      <w:pPr>
        <w:jc w:val="center"/>
        <w:rPr>
          <w:b/>
          <w:bCs/>
          <w:i/>
          <w:iCs/>
          <w:sz w:val="36"/>
        </w:rPr>
      </w:pPr>
      <w:r>
        <w:rPr>
          <w:b/>
          <w:bCs/>
          <w:i/>
          <w:iCs/>
          <w:sz w:val="36"/>
        </w:rPr>
        <w:t>For</w:t>
      </w:r>
    </w:p>
    <w:p>
      <w:pPr>
        <w:jc w:val="center"/>
        <w:rPr>
          <w:b/>
          <w:bCs/>
          <w:sz w:val="40"/>
        </w:rPr>
      </w:pPr>
    </w:p>
    <w:p>
      <w:pPr>
        <w:jc w:val="center"/>
        <w:rPr>
          <w:b/>
          <w:bCs/>
          <w:sz w:val="40"/>
        </w:rPr>
      </w:pPr>
      <w:r>
        <w:rPr>
          <w:b/>
          <w:bCs/>
          <w:sz w:val="40"/>
          <w:lang w:val="en-US"/>
        </w:rPr>
        <w:t>GDN</w:t>
      </w:r>
      <w:r>
        <w:rPr>
          <w:b/>
          <w:bCs/>
          <w:sz w:val="40"/>
        </w:rPr>
        <w:t xml:space="preserve"> </w:t>
      </w:r>
    </w:p>
    <w:p>
      <w:pPr>
        <w:jc w:val="center"/>
        <w:rPr>
          <w:b/>
          <w:bCs/>
          <w:sz w:val="36"/>
        </w:rPr>
      </w:pPr>
    </w:p>
    <w:p>
      <w:pPr>
        <w:jc w:val="center"/>
        <w:rPr>
          <w:b/>
          <w:bCs/>
          <w:color w:val="000000" w:themeColor="text1"/>
          <w:sz w:val="36"/>
          <w:lang w:val="en-US"/>
          <w14:textFill>
            <w14:solidFill>
              <w14:schemeClr w14:val="tx1"/>
            </w14:solidFill>
          </w14:textFill>
        </w:rPr>
      </w:pPr>
      <w:r>
        <w:rPr>
          <w:b/>
          <w:bCs/>
          <w:sz w:val="36"/>
        </w:rPr>
        <w:t xml:space="preserve">Ver </w:t>
      </w:r>
      <w:r>
        <w:rPr>
          <w:b/>
          <w:bCs/>
          <w:color w:val="000000" w:themeColor="text1"/>
          <w:sz w:val="36"/>
          <w14:textFill>
            <w14:solidFill>
              <w14:schemeClr w14:val="tx1"/>
            </w14:solidFill>
          </w14:textFill>
        </w:rPr>
        <w:t>0.</w:t>
      </w:r>
      <w:r>
        <w:rPr>
          <w:b/>
          <w:bCs/>
          <w:color w:val="000000" w:themeColor="text1"/>
          <w:sz w:val="36"/>
          <w:lang w:val="en-US"/>
          <w14:textFill>
            <w14:solidFill>
              <w14:schemeClr w14:val="tx1"/>
            </w14:solidFill>
          </w14:textFill>
        </w:rPr>
        <w:t>1</w:t>
      </w:r>
    </w:p>
    <w:p>
      <w:pPr>
        <w:jc w:val="center"/>
        <w:rPr>
          <w:b/>
          <w:bCs/>
          <w:sz w:val="36"/>
        </w:rPr>
      </w:pPr>
      <w:r>
        <w:rPr>
          <w:b/>
          <w:bCs/>
          <w:sz w:val="36"/>
        </w:rPr>
        <w:br w:type="textWrapping"/>
      </w:r>
    </w:p>
    <w:p>
      <w:pPr>
        <w:jc w:val="center"/>
        <w:rPr>
          <w:b/>
          <w:bCs/>
          <w:sz w:val="36"/>
        </w:rPr>
      </w:pPr>
    </w:p>
    <w:p>
      <w:pPr>
        <w:jc w:val="center"/>
        <w:rPr>
          <w:b/>
          <w:bCs/>
          <w:sz w:val="36"/>
        </w:rPr>
      </w:pPr>
    </w:p>
    <w:p>
      <w:pPr>
        <w:jc w:val="center"/>
        <w:rPr>
          <w:b/>
          <w:bCs/>
          <w:sz w:val="36"/>
        </w:rPr>
      </w:pPr>
    </w:p>
    <w:p>
      <w:pPr>
        <w:jc w:val="center"/>
        <w:rPr>
          <w:b/>
          <w:bCs/>
          <w:sz w:val="36"/>
        </w:rPr>
      </w:pPr>
    </w:p>
    <w:p>
      <w:pPr>
        <w:jc w:val="center"/>
        <w:rPr>
          <w:b/>
          <w:bCs/>
          <w:sz w:val="36"/>
        </w:rPr>
      </w:pPr>
    </w:p>
    <w:p/>
    <w:p/>
    <w:p/>
    <w:p/>
    <w:p/>
    <w:p>
      <w:pPr>
        <w:pStyle w:val="22"/>
        <w:tabs>
          <w:tab w:val="clear" w:pos="4320"/>
          <w:tab w:val="clear" w:pos="8640"/>
        </w:tabs>
      </w:pPr>
    </w:p>
    <w:p>
      <w:pPr>
        <w:pStyle w:val="22"/>
        <w:tabs>
          <w:tab w:val="clear" w:pos="4320"/>
          <w:tab w:val="clear" w:pos="8640"/>
        </w:tabs>
      </w:pPr>
    </w:p>
    <w:p>
      <w:pPr>
        <w:pStyle w:val="22"/>
        <w:tabs>
          <w:tab w:val="clear" w:pos="4320"/>
          <w:tab w:val="clear" w:pos="8640"/>
        </w:tabs>
      </w:pPr>
    </w:p>
    <w:p>
      <w:pPr>
        <w:pStyle w:val="22"/>
        <w:tabs>
          <w:tab w:val="clear" w:pos="4320"/>
          <w:tab w:val="clear" w:pos="8640"/>
        </w:tabs>
      </w:pPr>
    </w:p>
    <w:p>
      <w:pPr>
        <w:pStyle w:val="22"/>
        <w:tabs>
          <w:tab w:val="clear" w:pos="4320"/>
          <w:tab w:val="clear" w:pos="8640"/>
        </w:tabs>
      </w:pPr>
    </w:p>
    <w:p>
      <w:pPr>
        <w:pStyle w:val="22"/>
        <w:tabs>
          <w:tab w:val="clear" w:pos="4320"/>
          <w:tab w:val="clear" w:pos="8640"/>
        </w:tabs>
      </w:pPr>
    </w:p>
    <w:p>
      <w:pPr>
        <w:pStyle w:val="22"/>
        <w:tabs>
          <w:tab w:val="clear" w:pos="4320"/>
          <w:tab w:val="clear" w:pos="8640"/>
        </w:tabs>
      </w:pPr>
    </w:p>
    <w:p>
      <w:pPr>
        <w:pStyle w:val="22"/>
        <w:tabs>
          <w:tab w:val="clear" w:pos="4320"/>
          <w:tab w:val="clear" w:pos="8640"/>
        </w:tabs>
      </w:pPr>
    </w:p>
    <w:p>
      <w:pPr>
        <w:pBdr>
          <w:top w:val="single" w:color="000000" w:sz="4" w:space="1"/>
        </w:pBdr>
        <w:rPr>
          <w:b/>
          <w:bCs/>
        </w:rPr>
      </w:pPr>
    </w:p>
    <w:p/>
    <w:p>
      <w:r>
        <w:t>This document and content therein are for the sole use of the intended recipient(s) and may contain confidential and privileged information. Any unauthorized review, use, disclosure, dissemination, forwarding, printing or copying of this document or any action taken in reliance on this document is strictly prohibited and may be unlawful.</w:t>
      </w:r>
    </w:p>
    <w:p>
      <w:pPr>
        <w:pStyle w:val="22"/>
        <w:tabs>
          <w:tab w:val="clear" w:pos="4320"/>
          <w:tab w:val="clear" w:pos="8640"/>
        </w:tabs>
        <w:jc w:val="both"/>
      </w:pPr>
    </w:p>
    <w:p>
      <w:pPr>
        <w:pageBreakBefore/>
        <w:jc w:val="center"/>
        <w:rPr>
          <w:b/>
          <w:bCs/>
        </w:rPr>
      </w:pPr>
      <w:r>
        <w:rPr>
          <w:b/>
          <w:bCs/>
        </w:rPr>
        <w:t>Revision History  &amp; Approval Chart</w:t>
      </w:r>
    </w:p>
    <w:p/>
    <w:tbl>
      <w:tblPr>
        <w:tblStyle w:val="45"/>
        <w:tblW w:w="8983" w:type="dxa"/>
        <w:tblInd w:w="347" w:type="dxa"/>
        <w:tblLayout w:type="fixed"/>
        <w:tblCellMar>
          <w:top w:w="0" w:type="dxa"/>
          <w:left w:w="108" w:type="dxa"/>
          <w:bottom w:w="0" w:type="dxa"/>
          <w:right w:w="108" w:type="dxa"/>
        </w:tblCellMar>
      </w:tblPr>
      <w:tblGrid>
        <w:gridCol w:w="597"/>
        <w:gridCol w:w="1024"/>
        <w:gridCol w:w="3427"/>
        <w:gridCol w:w="1415"/>
        <w:gridCol w:w="2520"/>
      </w:tblGrid>
      <w:tr>
        <w:tblPrEx>
          <w:tblLayout w:type="fixed"/>
          <w:tblCellMar>
            <w:top w:w="0" w:type="dxa"/>
            <w:left w:w="108" w:type="dxa"/>
            <w:bottom w:w="0" w:type="dxa"/>
            <w:right w:w="108" w:type="dxa"/>
          </w:tblCellMar>
        </w:tblPrEx>
        <w:tc>
          <w:tcPr>
            <w:tcW w:w="597" w:type="dxa"/>
            <w:tcBorders>
              <w:top w:val="single" w:color="000000" w:sz="4" w:space="0"/>
              <w:left w:val="single" w:color="000000" w:sz="4" w:space="0"/>
              <w:bottom w:val="single" w:color="000000" w:sz="4" w:space="0"/>
            </w:tcBorders>
            <w:shd w:val="clear" w:color="auto" w:fill="F3F3F3"/>
            <w:vAlign w:val="center"/>
          </w:tcPr>
          <w:p>
            <w:pPr>
              <w:pStyle w:val="22"/>
              <w:tabs>
                <w:tab w:val="clear" w:pos="4320"/>
                <w:tab w:val="clear" w:pos="8640"/>
              </w:tabs>
              <w:snapToGrid w:val="0"/>
              <w:rPr>
                <w:b/>
                <w:bCs/>
              </w:rPr>
            </w:pPr>
            <w:r>
              <w:rPr>
                <w:b/>
                <w:bCs/>
              </w:rPr>
              <w:t>Ver</w:t>
            </w:r>
          </w:p>
        </w:tc>
        <w:tc>
          <w:tcPr>
            <w:tcW w:w="1024" w:type="dxa"/>
            <w:tcBorders>
              <w:top w:val="single" w:color="000000" w:sz="4" w:space="0"/>
              <w:left w:val="single" w:color="000000" w:sz="4" w:space="0"/>
              <w:bottom w:val="single" w:color="000000" w:sz="4" w:space="0"/>
            </w:tcBorders>
            <w:shd w:val="clear" w:color="auto" w:fill="F3F3F3"/>
            <w:vAlign w:val="center"/>
          </w:tcPr>
          <w:p>
            <w:pPr>
              <w:pStyle w:val="22"/>
              <w:tabs>
                <w:tab w:val="clear" w:pos="4320"/>
                <w:tab w:val="clear" w:pos="8640"/>
              </w:tabs>
              <w:snapToGrid w:val="0"/>
              <w:rPr>
                <w:b/>
                <w:bCs/>
              </w:rPr>
            </w:pPr>
            <w:r>
              <w:rPr>
                <w:b/>
                <w:bCs/>
              </w:rPr>
              <w:t>Date</w:t>
            </w:r>
          </w:p>
        </w:tc>
        <w:tc>
          <w:tcPr>
            <w:tcW w:w="3427" w:type="dxa"/>
            <w:tcBorders>
              <w:top w:val="single" w:color="000000" w:sz="4" w:space="0"/>
              <w:left w:val="single" w:color="000000" w:sz="4" w:space="0"/>
              <w:bottom w:val="single" w:color="000000" w:sz="4" w:space="0"/>
            </w:tcBorders>
            <w:shd w:val="clear" w:color="auto" w:fill="F3F3F3"/>
            <w:vAlign w:val="center"/>
          </w:tcPr>
          <w:p>
            <w:pPr>
              <w:pStyle w:val="6"/>
              <w:snapToGrid w:val="0"/>
            </w:pPr>
            <w:r>
              <w:t>Description</w:t>
            </w:r>
          </w:p>
        </w:tc>
        <w:tc>
          <w:tcPr>
            <w:tcW w:w="1415" w:type="dxa"/>
            <w:tcBorders>
              <w:top w:val="single" w:color="000000" w:sz="4" w:space="0"/>
              <w:left w:val="single" w:color="000000" w:sz="4" w:space="0"/>
              <w:bottom w:val="single" w:color="000000" w:sz="4" w:space="0"/>
            </w:tcBorders>
            <w:shd w:val="clear" w:color="auto" w:fill="F3F3F3"/>
            <w:vAlign w:val="center"/>
          </w:tcPr>
          <w:p>
            <w:pPr>
              <w:snapToGrid w:val="0"/>
              <w:rPr>
                <w:b/>
                <w:bCs/>
              </w:rPr>
            </w:pPr>
            <w:r>
              <w:rPr>
                <w:b/>
                <w:bCs/>
              </w:rPr>
              <w:t>Author(s)</w:t>
            </w:r>
          </w:p>
        </w:tc>
        <w:tc>
          <w:tcPr>
            <w:tcW w:w="2520" w:type="dxa"/>
            <w:tcBorders>
              <w:top w:val="single" w:color="000000" w:sz="4" w:space="0"/>
              <w:left w:val="single" w:color="000000" w:sz="4" w:space="0"/>
              <w:bottom w:val="single" w:color="000000" w:sz="4" w:space="0"/>
              <w:right w:val="single" w:color="000000" w:sz="4" w:space="0"/>
            </w:tcBorders>
            <w:shd w:val="clear" w:color="auto" w:fill="F3F3F3"/>
            <w:vAlign w:val="center"/>
          </w:tcPr>
          <w:p>
            <w:pPr>
              <w:pStyle w:val="22"/>
              <w:tabs>
                <w:tab w:val="clear" w:pos="4320"/>
                <w:tab w:val="clear" w:pos="8640"/>
              </w:tabs>
              <w:snapToGrid w:val="0"/>
              <w:rPr>
                <w:b/>
                <w:bCs/>
                <w:sz w:val="14"/>
              </w:rPr>
            </w:pPr>
            <w:r>
              <w:rPr>
                <w:b/>
                <w:bCs/>
              </w:rPr>
              <w:t xml:space="preserve">Reviewed and Approved by/Date </w:t>
            </w:r>
            <w:r>
              <w:rPr>
                <w:b/>
                <w:bCs/>
                <w:sz w:val="14"/>
              </w:rPr>
              <w:t>(dd-mmm-yyyy)</w:t>
            </w:r>
          </w:p>
        </w:tc>
      </w:tr>
      <w:tr>
        <w:tblPrEx>
          <w:tblLayout w:type="fixed"/>
          <w:tblCellMar>
            <w:top w:w="0" w:type="dxa"/>
            <w:left w:w="108" w:type="dxa"/>
            <w:bottom w:w="0" w:type="dxa"/>
            <w:right w:w="108" w:type="dxa"/>
          </w:tblCellMar>
        </w:tblPrEx>
        <w:tc>
          <w:tcPr>
            <w:tcW w:w="597" w:type="dxa"/>
            <w:tcBorders>
              <w:top w:val="single" w:color="000000" w:sz="4" w:space="0"/>
              <w:left w:val="single" w:color="000000" w:sz="4" w:space="0"/>
              <w:bottom w:val="single" w:color="000000" w:sz="4" w:space="0"/>
            </w:tcBorders>
            <w:shd w:val="clear" w:color="auto" w:fill="auto"/>
            <w:vAlign w:val="top"/>
          </w:tcPr>
          <w:p>
            <w:pPr>
              <w:snapToGrid w:val="0"/>
            </w:pPr>
            <w:r>
              <w:t>0.1</w:t>
            </w:r>
          </w:p>
        </w:tc>
        <w:tc>
          <w:tcPr>
            <w:tcW w:w="1024" w:type="dxa"/>
            <w:tcBorders>
              <w:top w:val="single" w:color="000000" w:sz="4" w:space="0"/>
              <w:left w:val="single" w:color="000000" w:sz="4" w:space="0"/>
              <w:bottom w:val="single" w:color="000000" w:sz="4" w:space="0"/>
            </w:tcBorders>
            <w:shd w:val="clear" w:color="auto" w:fill="auto"/>
            <w:vAlign w:val="center"/>
          </w:tcPr>
          <w:p>
            <w:pPr>
              <w:pStyle w:val="22"/>
              <w:tabs>
                <w:tab w:val="clear" w:pos="4320"/>
                <w:tab w:val="clear" w:pos="8640"/>
              </w:tabs>
              <w:snapToGrid w:val="0"/>
            </w:pPr>
            <w:r>
              <w:rPr>
                <w:lang w:val="en-US"/>
              </w:rPr>
              <w:t>9</w:t>
            </w:r>
            <w:r>
              <w:rPr>
                <w:vertAlign w:val="superscript"/>
                <w:lang w:val="en-US"/>
              </w:rPr>
              <w:t>th</w:t>
            </w:r>
            <w:r>
              <w:t xml:space="preserve"> </w:t>
            </w:r>
            <w:r>
              <w:rPr>
                <w:lang w:val="en-US"/>
              </w:rPr>
              <w:t>Feb</w:t>
            </w:r>
            <w:r>
              <w:t xml:space="preserve"> 201</w:t>
            </w:r>
            <w:r>
              <w:rPr>
                <w:lang w:val="en-US"/>
              </w:rPr>
              <w:t>7</w:t>
            </w:r>
          </w:p>
        </w:tc>
        <w:tc>
          <w:tcPr>
            <w:tcW w:w="3427" w:type="dxa"/>
            <w:tcBorders>
              <w:top w:val="single" w:color="000000" w:sz="4" w:space="0"/>
              <w:left w:val="single" w:color="000000" w:sz="4" w:space="0"/>
              <w:bottom w:val="single" w:color="000000" w:sz="4" w:space="0"/>
            </w:tcBorders>
            <w:shd w:val="clear" w:color="auto" w:fill="auto"/>
            <w:vAlign w:val="center"/>
          </w:tcPr>
          <w:p>
            <w:pPr>
              <w:snapToGrid w:val="0"/>
            </w:pPr>
            <w:r>
              <w:t>Initial Draft</w:t>
            </w:r>
          </w:p>
        </w:tc>
        <w:tc>
          <w:tcPr>
            <w:tcW w:w="1415" w:type="dxa"/>
            <w:tcBorders>
              <w:top w:val="single" w:color="000000" w:sz="4" w:space="0"/>
              <w:left w:val="single" w:color="000000" w:sz="4" w:space="0"/>
              <w:bottom w:val="single" w:color="000000" w:sz="4" w:space="0"/>
            </w:tcBorders>
            <w:shd w:val="clear" w:color="auto" w:fill="auto"/>
            <w:vAlign w:val="center"/>
          </w:tcPr>
          <w:p>
            <w:pPr>
              <w:pStyle w:val="22"/>
              <w:tabs>
                <w:tab w:val="clear" w:pos="4320"/>
                <w:tab w:val="clear" w:pos="8640"/>
              </w:tabs>
              <w:snapToGrid w:val="0"/>
            </w:pPr>
            <w:r>
              <w:rPr>
                <w:lang w:val="en-US"/>
              </w:rPr>
              <w:t>Wishtree</w:t>
            </w:r>
          </w:p>
        </w:tc>
        <w:tc>
          <w:tcPr>
            <w:tcW w:w="252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pPr>
          </w:p>
        </w:tc>
      </w:tr>
      <w:tr>
        <w:tblPrEx>
          <w:tblLayout w:type="fixed"/>
          <w:tblCellMar>
            <w:top w:w="0" w:type="dxa"/>
            <w:left w:w="108" w:type="dxa"/>
            <w:bottom w:w="0" w:type="dxa"/>
            <w:right w:w="108" w:type="dxa"/>
          </w:tblCellMar>
        </w:tblPrEx>
        <w:tc>
          <w:tcPr>
            <w:tcW w:w="597" w:type="dxa"/>
            <w:tcBorders>
              <w:top w:val="single" w:color="000000" w:sz="4" w:space="0"/>
              <w:left w:val="single" w:color="000000" w:sz="4" w:space="0"/>
              <w:bottom w:val="single" w:color="000000" w:sz="4" w:space="0"/>
            </w:tcBorders>
            <w:shd w:val="clear" w:color="auto" w:fill="auto"/>
            <w:vAlign w:val="top"/>
          </w:tcPr>
          <w:p>
            <w:pPr>
              <w:snapToGrid w:val="0"/>
            </w:pPr>
            <w:r>
              <w:t>0.2</w:t>
            </w:r>
          </w:p>
        </w:tc>
        <w:tc>
          <w:tcPr>
            <w:tcW w:w="1024" w:type="dxa"/>
            <w:tcBorders>
              <w:top w:val="single" w:color="000000" w:sz="4" w:space="0"/>
              <w:left w:val="single" w:color="000000" w:sz="4" w:space="0"/>
              <w:bottom w:val="single" w:color="000000" w:sz="4" w:space="0"/>
            </w:tcBorders>
            <w:shd w:val="clear" w:color="auto" w:fill="auto"/>
            <w:vAlign w:val="center"/>
          </w:tcPr>
          <w:p>
            <w:pPr>
              <w:pStyle w:val="22"/>
              <w:tabs>
                <w:tab w:val="clear" w:pos="4320"/>
                <w:tab w:val="clear" w:pos="8640"/>
              </w:tabs>
              <w:snapToGrid w:val="0"/>
            </w:pPr>
            <w:r>
              <w:rPr>
                <w:lang w:val="en-US"/>
              </w:rPr>
              <w:t>9</w:t>
            </w:r>
            <w:r>
              <w:rPr>
                <w:vertAlign w:val="superscript"/>
                <w:lang w:val="en-US"/>
              </w:rPr>
              <w:t>th</w:t>
            </w:r>
            <w:r>
              <w:t xml:space="preserve"> April 2013</w:t>
            </w:r>
          </w:p>
        </w:tc>
        <w:tc>
          <w:tcPr>
            <w:tcW w:w="3427" w:type="dxa"/>
            <w:tcBorders>
              <w:top w:val="single" w:color="000000" w:sz="4" w:space="0"/>
              <w:left w:val="single" w:color="000000" w:sz="4" w:space="0"/>
              <w:bottom w:val="single" w:color="000000" w:sz="4" w:space="0"/>
            </w:tcBorders>
            <w:shd w:val="clear" w:color="auto" w:fill="auto"/>
            <w:vAlign w:val="center"/>
          </w:tcPr>
          <w:p>
            <w:pPr>
              <w:numPr>
                <w:ilvl w:val="0"/>
                <w:numId w:val="5"/>
              </w:numPr>
              <w:snapToGrid w:val="0"/>
            </w:pPr>
            <w:r>
              <w:rPr>
                <w:lang w:val="en-US"/>
              </w:rPr>
              <w:t>Home Page</w:t>
            </w:r>
          </w:p>
        </w:tc>
        <w:tc>
          <w:tcPr>
            <w:tcW w:w="1415" w:type="dxa"/>
            <w:tcBorders>
              <w:top w:val="single" w:color="000000" w:sz="4" w:space="0"/>
              <w:left w:val="single" w:color="000000" w:sz="4" w:space="0"/>
              <w:bottom w:val="single" w:color="000000" w:sz="4" w:space="0"/>
            </w:tcBorders>
            <w:shd w:val="clear" w:color="auto" w:fill="auto"/>
            <w:vAlign w:val="center"/>
          </w:tcPr>
          <w:p>
            <w:pPr>
              <w:pStyle w:val="22"/>
              <w:tabs>
                <w:tab w:val="clear" w:pos="4320"/>
                <w:tab w:val="clear" w:pos="8640"/>
              </w:tabs>
              <w:snapToGrid w:val="0"/>
            </w:pPr>
            <w:r>
              <w:rPr>
                <w:lang w:val="en-US"/>
              </w:rPr>
              <w:t>Wishtree</w:t>
            </w:r>
          </w:p>
        </w:tc>
        <w:tc>
          <w:tcPr>
            <w:tcW w:w="252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pPr>
          </w:p>
        </w:tc>
      </w:tr>
    </w:tbl>
    <w:p>
      <w:pPr>
        <w:pStyle w:val="22"/>
        <w:pageBreakBefore/>
        <w:tabs>
          <w:tab w:val="clear" w:pos="4320"/>
          <w:tab w:val="clear" w:pos="8640"/>
        </w:tabs>
        <w:jc w:val="center"/>
        <w:rPr>
          <w:b/>
          <w:bCs/>
          <w:sz w:val="22"/>
        </w:rPr>
        <w:sectPr>
          <w:headerReference r:id="rId5" w:type="first"/>
          <w:footerReference r:id="rId8" w:type="first"/>
          <w:headerReference r:id="rId3" w:type="default"/>
          <w:footerReference r:id="rId6" w:type="default"/>
          <w:headerReference r:id="rId4" w:type="even"/>
          <w:footerReference r:id="rId7" w:type="even"/>
          <w:pgSz w:w="11906" w:h="16838"/>
          <w:pgMar w:top="1721" w:right="1440" w:bottom="1901" w:left="1440" w:header="720" w:footer="821" w:gutter="0"/>
          <w:cols w:space="720" w:num="1"/>
          <w:docGrid w:linePitch="360" w:charSpace="0"/>
        </w:sectPr>
      </w:pPr>
      <w:r>
        <w:rPr>
          <w:b/>
          <w:bCs/>
          <w:sz w:val="22"/>
        </w:rPr>
        <w:t>Table of Contents</w:t>
      </w:r>
    </w:p>
    <w:p>
      <w:pPr>
        <w:pStyle w:val="31"/>
        <w:tabs>
          <w:tab w:val="right" w:leader="dot" w:pos="9026"/>
        </w:tabs>
      </w:pPr>
      <w:r>
        <w:fldChar w:fldCharType="begin"/>
      </w:r>
      <w:r>
        <w:instrText xml:space="preserve"> TOC </w:instrText>
      </w:r>
      <w:r>
        <w:fldChar w:fldCharType="separate"/>
      </w:r>
      <w:r>
        <w:t>1. Introduction</w:t>
      </w:r>
      <w:r>
        <w:tab/>
      </w:r>
      <w:r>
        <w:t>4</w:t>
      </w:r>
    </w:p>
    <w:p>
      <w:pPr>
        <w:pStyle w:val="32"/>
        <w:tabs>
          <w:tab w:val="right" w:leader="dot" w:pos="9026"/>
        </w:tabs>
      </w:pPr>
      <w:r>
        <w:t>1.1. Purpose of Business Requirements Specifications</w:t>
      </w:r>
      <w:r>
        <w:tab/>
      </w:r>
      <w:r>
        <w:t>4</w:t>
      </w:r>
    </w:p>
    <w:p>
      <w:pPr>
        <w:pStyle w:val="32"/>
        <w:tabs>
          <w:tab w:val="right" w:leader="dot" w:pos="9026"/>
        </w:tabs>
      </w:pPr>
      <w:r>
        <w:t>1.2. Definitions, Abbreviations, Acronyms</w:t>
      </w:r>
      <w:r>
        <w:tab/>
      </w:r>
      <w:r>
        <w:t>4</w:t>
      </w:r>
    </w:p>
    <w:p>
      <w:pPr>
        <w:pStyle w:val="32"/>
        <w:tabs>
          <w:tab w:val="right" w:leader="dot" w:pos="9026"/>
        </w:tabs>
      </w:pPr>
      <w:r>
        <w:t>1.3. Intended Audience</w:t>
      </w:r>
      <w:r>
        <w:tab/>
      </w:r>
      <w:r>
        <w:t>4</w:t>
      </w:r>
    </w:p>
    <w:p>
      <w:pPr>
        <w:pStyle w:val="32"/>
        <w:tabs>
          <w:tab w:val="right" w:leader="dot" w:pos="9026"/>
        </w:tabs>
      </w:pPr>
      <w:r>
        <w:t>1.4. Scope</w:t>
      </w:r>
      <w:r>
        <w:tab/>
      </w:r>
      <w:r>
        <w:t>4</w:t>
      </w:r>
    </w:p>
    <w:p>
      <w:pPr>
        <w:pStyle w:val="32"/>
        <w:tabs>
          <w:tab w:val="right" w:leader="dot" w:pos="9026"/>
        </w:tabs>
      </w:pPr>
      <w:r>
        <w:t>1.5. References</w:t>
      </w:r>
      <w:r>
        <w:tab/>
      </w:r>
      <w:r>
        <w:t>4</w:t>
      </w:r>
    </w:p>
    <w:p>
      <w:pPr>
        <w:pStyle w:val="31"/>
        <w:tabs>
          <w:tab w:val="right" w:leader="dot" w:pos="9026"/>
        </w:tabs>
      </w:pPr>
      <w:r>
        <w:t>2. Detailed Business Requirements</w:t>
      </w:r>
      <w:r>
        <w:tab/>
      </w:r>
      <w:r>
        <w:t>5</w:t>
      </w:r>
    </w:p>
    <w:p>
      <w:pPr>
        <w:pStyle w:val="32"/>
        <w:tabs>
          <w:tab w:val="right" w:leader="dot" w:pos="9026"/>
        </w:tabs>
      </w:pPr>
      <w:r>
        <w:t>2.1. High Level Business Requirements List</w:t>
      </w:r>
      <w:r>
        <w:tab/>
      </w:r>
      <w:r>
        <w:t>5</w:t>
      </w:r>
    </w:p>
    <w:p>
      <w:pPr>
        <w:pStyle w:val="32"/>
        <w:tabs>
          <w:tab w:val="right" w:leader="dot" w:pos="9026"/>
        </w:tabs>
      </w:pPr>
      <w:r>
        <w:t>2.2. Business Requirements Detailed Description</w:t>
      </w:r>
      <w:r>
        <w:tab/>
      </w:r>
      <w:r>
        <w:t>5</w:t>
      </w:r>
    </w:p>
    <w:p>
      <w:pPr>
        <w:pStyle w:val="33"/>
        <w:tabs>
          <w:tab w:val="right" w:leader="dot" w:pos="9026"/>
        </w:tabs>
      </w:pPr>
      <w:r>
        <w:t xml:space="preserve">2.2.1. Project Background </w:t>
      </w:r>
      <w:r>
        <w:tab/>
      </w:r>
      <w:r>
        <w:t>5</w:t>
      </w:r>
    </w:p>
    <w:p>
      <w:pPr>
        <w:pStyle w:val="33"/>
        <w:tabs>
          <w:tab w:val="right" w:leader="dot" w:pos="9026"/>
        </w:tabs>
      </w:pPr>
      <w:r>
        <w:t xml:space="preserve">2.2.2. New Website solution - </w:t>
      </w:r>
      <w:r>
        <w:rPr>
          <w:lang w:val="en-US"/>
        </w:rPr>
        <w:t>Home Page</w:t>
      </w:r>
      <w:r>
        <w:t xml:space="preserve">  &amp; Drupal  CMS</w:t>
      </w:r>
      <w:r>
        <w:tab/>
      </w:r>
      <w:r>
        <w:t>5</w:t>
      </w:r>
    </w:p>
    <w:p>
      <w:pPr>
        <w:pStyle w:val="31"/>
        <w:tabs>
          <w:tab w:val="right" w:leader="dot" w:pos="9026"/>
        </w:tabs>
        <w:sectPr>
          <w:type w:val="continuous"/>
          <w:pgSz w:w="11906" w:h="16838"/>
          <w:pgMar w:top="1721" w:right="1440" w:bottom="1901" w:left="1440" w:header="720" w:footer="821" w:gutter="0"/>
          <w:cols w:space="720" w:num="1"/>
          <w:docGrid w:linePitch="360" w:charSpace="0"/>
        </w:sectPr>
      </w:pPr>
      <w:r>
        <w:fldChar w:fldCharType="end"/>
      </w:r>
    </w:p>
    <w:p>
      <w:pPr>
        <w:pStyle w:val="31"/>
        <w:tabs>
          <w:tab w:val="left" w:pos="600"/>
          <w:tab w:val="right" w:leader="dot" w:pos="9019"/>
        </w:tabs>
        <w:rPr>
          <w:b w:val="0"/>
          <w:bCs w:val="0"/>
          <w:sz w:val="22"/>
        </w:rPr>
      </w:pPr>
    </w:p>
    <w:p/>
    <w:p>
      <w:pPr>
        <w:pStyle w:val="22"/>
        <w:pageBreakBefore/>
        <w:tabs>
          <w:tab w:val="clear" w:pos="4320"/>
          <w:tab w:val="clear" w:pos="8640"/>
        </w:tabs>
      </w:pPr>
    </w:p>
    <w:p>
      <w:pPr>
        <w:pStyle w:val="2"/>
      </w:pPr>
      <w:bookmarkStart w:id="0" w:name="__RefHeading__7283_346426546"/>
      <w:bookmarkEnd w:id="0"/>
      <w:r>
        <w:t>Introduction</w:t>
      </w:r>
    </w:p>
    <w:p>
      <w:pPr>
        <w:pStyle w:val="3"/>
        <w:numPr>
          <w:ilvl w:val="0"/>
          <w:numId w:val="0"/>
        </w:numPr>
        <w:ind w:left="288"/>
      </w:pPr>
    </w:p>
    <w:p>
      <w:pPr>
        <w:pStyle w:val="3"/>
      </w:pPr>
      <w:bookmarkStart w:id="1" w:name="__RefHeading__7285_346426546"/>
      <w:bookmarkEnd w:id="1"/>
      <w:r>
        <w:t>Purpose of Business Requirements Specifications</w:t>
      </w:r>
    </w:p>
    <w:p>
      <w:pPr>
        <w:pStyle w:val="56"/>
        <w:rPr>
          <w:i/>
          <w:iCs/>
        </w:rPr>
      </w:pPr>
    </w:p>
    <w:p>
      <w:pPr>
        <w:pStyle w:val="56"/>
        <w:jc w:val="left"/>
        <w:rPr>
          <w:i/>
          <w:iCs/>
        </w:rPr>
      </w:pPr>
      <w:r>
        <w:t xml:space="preserve">This document is prepared to identify the detailed business requirement of project </w:t>
      </w:r>
      <w:r>
        <w:rPr>
          <w:lang w:val="en-US"/>
        </w:rPr>
        <w:t>GDN</w:t>
      </w:r>
      <w:r>
        <w:t xml:space="preserve">. Each business requirement will be explained in very detailed way which will be easier for audience to understand. This document provides information about features of different </w:t>
      </w:r>
      <w:r>
        <w:rPr>
          <w:lang w:val="en-US"/>
        </w:rPr>
        <w:t>Categorties</w:t>
      </w:r>
      <w:r>
        <w:t xml:space="preserve">, </w:t>
      </w:r>
      <w:r>
        <w:rPr>
          <w:lang w:val="en-US"/>
        </w:rPr>
        <w:t>Drupal CMS features</w:t>
      </w:r>
      <w:r>
        <w:t>, different components etc.</w:t>
      </w:r>
      <w:r>
        <w:rPr>
          <w:i/>
          <w:iCs/>
        </w:rPr>
        <w:br w:type="textWrapping"/>
      </w:r>
    </w:p>
    <w:p>
      <w:pPr>
        <w:pStyle w:val="3"/>
      </w:pPr>
      <w:bookmarkStart w:id="2" w:name="__RefHeading__7287_346426546"/>
      <w:bookmarkEnd w:id="2"/>
      <w:r>
        <w:t>Definitions, Abbreviations, Acronyms</w:t>
      </w:r>
    </w:p>
    <w:p>
      <w:pPr>
        <w:pStyle w:val="56"/>
        <w:jc w:val="left"/>
        <w:rPr>
          <w:i/>
          <w:iCs/>
        </w:rPr>
      </w:pPr>
    </w:p>
    <w:p>
      <w:pPr>
        <w:pStyle w:val="56"/>
        <w:numPr>
          <w:ilvl w:val="0"/>
          <w:numId w:val="6"/>
        </w:numPr>
        <w:jc w:val="left"/>
        <w:rPr>
          <w:i/>
          <w:iCs/>
        </w:rPr>
      </w:pPr>
      <w:r>
        <w:rPr>
          <w:szCs w:val="20"/>
          <w:lang w:val="en-US"/>
        </w:rPr>
        <w:t>GDN</w:t>
      </w:r>
      <w:r>
        <w:rPr>
          <w:szCs w:val="20"/>
        </w:rPr>
        <w:t xml:space="preserve"> – </w:t>
      </w:r>
      <w:r>
        <w:rPr>
          <w:szCs w:val="20"/>
          <w:lang w:val="en-US"/>
        </w:rPr>
        <w:t>Global Development Network</w:t>
      </w:r>
      <w:r>
        <w:rPr>
          <w:szCs w:val="20"/>
        </w:rPr>
        <w:t>.</w:t>
      </w:r>
    </w:p>
    <w:p>
      <w:pPr>
        <w:pStyle w:val="56"/>
        <w:numPr>
          <w:numId w:val="0"/>
        </w:numPr>
        <w:ind w:left="720" w:leftChars="0" w:right="0" w:rightChars="0"/>
        <w:jc w:val="left"/>
        <w:rPr>
          <w:i/>
          <w:iCs/>
        </w:rPr>
      </w:pPr>
    </w:p>
    <w:p>
      <w:pPr>
        <w:pStyle w:val="3"/>
      </w:pPr>
      <w:bookmarkStart w:id="3" w:name="__RefHeading__7289_346426546"/>
      <w:bookmarkEnd w:id="3"/>
      <w:r>
        <w:t>Intended Audience</w:t>
      </w:r>
    </w:p>
    <w:p>
      <w:pPr>
        <w:pStyle w:val="56"/>
        <w:rPr>
          <w:i/>
          <w:iCs/>
        </w:rPr>
      </w:pPr>
    </w:p>
    <w:p>
      <w:pPr>
        <w:pStyle w:val="56"/>
        <w:jc w:val="left"/>
        <w:rPr>
          <w:szCs w:val="20"/>
        </w:rPr>
      </w:pPr>
      <w:r>
        <w:t>D</w:t>
      </w:r>
      <w:r>
        <w:rPr>
          <w:szCs w:val="20"/>
        </w:rPr>
        <w:t>evelopers, Project managers, Client, testers, business-analysts and documentation writers.</w:t>
      </w:r>
    </w:p>
    <w:p/>
    <w:p>
      <w:pPr>
        <w:pStyle w:val="56"/>
        <w:ind w:left="2157" w:hanging="1725"/>
      </w:pPr>
    </w:p>
    <w:p>
      <w:pPr>
        <w:pStyle w:val="3"/>
      </w:pPr>
      <w:bookmarkStart w:id="4" w:name="__RefHeading__7291_346426546"/>
      <w:bookmarkEnd w:id="4"/>
      <w:r>
        <w:t>Scope</w:t>
      </w:r>
    </w:p>
    <w:p>
      <w:pPr>
        <w:pStyle w:val="56"/>
        <w:rPr>
          <w:i/>
          <w:iCs/>
        </w:rPr>
      </w:pPr>
    </w:p>
    <w:p>
      <w:pPr>
        <w:pStyle w:val="56"/>
        <w:jc w:val="left"/>
      </w:pPr>
      <w:r>
        <w:t xml:space="preserve">This software provides very useful information to </w:t>
      </w:r>
      <w:r>
        <w:rPr>
          <w:lang w:val="en-US"/>
        </w:rPr>
        <w:t>targeted audience</w:t>
      </w:r>
      <w:r>
        <w:t xml:space="preserve"> and their teams and the best possible access and exposure to companies wishing to reach the </w:t>
      </w:r>
      <w:r>
        <w:rPr>
          <w:lang w:val="en-US"/>
        </w:rPr>
        <w:t>GDN</w:t>
      </w:r>
      <w:r>
        <w:t>.</w:t>
      </w:r>
    </w:p>
    <w:p>
      <w:pPr>
        <w:pStyle w:val="56"/>
        <w:jc w:val="left"/>
      </w:pPr>
    </w:p>
    <w:p>
      <w:pPr>
        <w:pStyle w:val="56"/>
        <w:jc w:val="left"/>
      </w:pPr>
      <w:r>
        <w:t xml:space="preserve">The scope of this project will address the CMS platform conversion of it's websites to the Drupal Content Management System. </w:t>
      </w:r>
    </w:p>
    <w:p>
      <w:pPr>
        <w:pStyle w:val="56"/>
        <w:jc w:val="left"/>
      </w:pPr>
    </w:p>
    <w:p>
      <w:pPr>
        <w:pStyle w:val="56"/>
        <w:jc w:val="left"/>
      </w:pPr>
      <w:r>
        <w:rPr>
          <w:lang w:val="en-US"/>
        </w:rPr>
        <w:t>GDN</w:t>
      </w:r>
      <w:r>
        <w:t xml:space="preserve"> is having </w:t>
      </w:r>
      <w:r>
        <w:rPr>
          <w:lang w:val="en-US"/>
        </w:rPr>
        <w:t>Global presencse across the world. GDN Development have main threemodules. GDN new website with multilingiual features, Library, Blog.</w:t>
      </w:r>
      <w:r>
        <w:t xml:space="preserve"> Currently site</w:t>
      </w:r>
      <w:r>
        <w:rPr>
          <w:lang w:val="en-US"/>
        </w:rPr>
        <w:t xml:space="preserve"> is in Core PHP</w:t>
      </w:r>
      <w:r>
        <w:t xml:space="preserve">. It is going to be migrated from </w:t>
      </w:r>
      <w:r>
        <w:rPr>
          <w:lang w:val="en-US"/>
        </w:rPr>
        <w:t xml:space="preserve">Core PHP </w:t>
      </w:r>
      <w:r>
        <w:t xml:space="preserve">to </w:t>
      </w:r>
      <w:r>
        <w:rPr>
          <w:lang w:val="en-US"/>
        </w:rPr>
        <w:t>Drupal CMS</w:t>
      </w:r>
      <w:r>
        <w:t>.</w:t>
      </w:r>
      <w:r>
        <w:rPr>
          <w:lang w:val="en-US"/>
        </w:rPr>
        <w:t xml:space="preserve"> </w:t>
      </w:r>
      <w:r>
        <w:t xml:space="preserve"> </w:t>
      </w:r>
      <w:r>
        <w:br w:type="textWrapping"/>
      </w:r>
    </w:p>
    <w:p>
      <w:pPr>
        <w:pStyle w:val="56"/>
        <w:jc w:val="left"/>
      </w:pPr>
      <w:r>
        <w:t>There will be global administration for</w:t>
      </w:r>
      <w:r>
        <w:rPr>
          <w:lang w:val="en-US"/>
        </w:rPr>
        <w:t xml:space="preserve"> </w:t>
      </w:r>
      <w:r>
        <w:t xml:space="preserve"> websites which </w:t>
      </w:r>
      <w:r>
        <w:rPr>
          <w:lang w:val="en-US"/>
        </w:rPr>
        <w:t>can managed content and configuration form Drupal Back End.</w:t>
      </w:r>
      <w:r>
        <w:t>.</w:t>
      </w:r>
    </w:p>
    <w:p>
      <w:pPr>
        <w:pStyle w:val="56"/>
        <w:rPr>
          <w:i/>
          <w:iCs/>
        </w:rPr>
      </w:pPr>
    </w:p>
    <w:p>
      <w:pPr>
        <w:pStyle w:val="3"/>
      </w:pPr>
      <w:bookmarkStart w:id="5" w:name="__RefHeading__7293_346426546"/>
      <w:bookmarkEnd w:id="5"/>
      <w:r>
        <w:t>References</w:t>
      </w:r>
    </w:p>
    <w:p>
      <w:pPr>
        <w:pStyle w:val="56"/>
        <w:rPr>
          <w:i/>
          <w:iCs/>
        </w:rPr>
      </w:pPr>
    </w:p>
    <w:p>
      <w:pPr>
        <w:pStyle w:val="56"/>
        <w:numPr>
          <w:ilvl w:val="0"/>
          <w:numId w:val="6"/>
        </w:numPr>
        <w:jc w:val="left"/>
        <w:rPr>
          <w:szCs w:val="20"/>
        </w:rPr>
      </w:pPr>
      <w:r>
        <w:rPr>
          <w:szCs w:val="20"/>
          <w:lang w:val="en-US"/>
        </w:rPr>
        <w:t>Website TOR document</w:t>
      </w:r>
    </w:p>
    <w:p>
      <w:pPr>
        <w:pStyle w:val="56"/>
        <w:numPr>
          <w:ilvl w:val="0"/>
          <w:numId w:val="6"/>
        </w:numPr>
        <w:jc w:val="left"/>
        <w:rPr>
          <w:szCs w:val="20"/>
        </w:rPr>
      </w:pPr>
      <w:r>
        <w:rPr>
          <w:szCs w:val="20"/>
          <w:lang w:val="en-US"/>
        </w:rPr>
        <w:t>Clients call, Email convesation  and GDN Development Team</w:t>
      </w:r>
    </w:p>
    <w:p>
      <w:pPr>
        <w:pStyle w:val="56"/>
        <w:rPr>
          <w:i/>
          <w:iCs/>
        </w:rPr>
      </w:pPr>
    </w:p>
    <w:p>
      <w:pPr>
        <w:pStyle w:val="13"/>
        <w:pageBreakBefore/>
      </w:pPr>
    </w:p>
    <w:p>
      <w:pPr>
        <w:pStyle w:val="2"/>
      </w:pPr>
      <w:bookmarkStart w:id="6" w:name="__RefHeading__7295_346426546"/>
      <w:bookmarkEnd w:id="6"/>
      <w:r>
        <w:t>Detailed Business Requirements</w:t>
      </w:r>
    </w:p>
    <w:p>
      <w:pPr>
        <w:pStyle w:val="3"/>
        <w:numPr>
          <w:ilvl w:val="0"/>
          <w:numId w:val="0"/>
        </w:numPr>
        <w:ind w:left="288"/>
      </w:pPr>
    </w:p>
    <w:p>
      <w:pPr>
        <w:pStyle w:val="3"/>
      </w:pPr>
      <w:bookmarkStart w:id="7" w:name="__RefHeading__7297_346426546"/>
      <w:bookmarkEnd w:id="7"/>
      <w:r>
        <w:t>High Level Business Requirements List</w:t>
      </w:r>
    </w:p>
    <w:p>
      <w:pPr>
        <w:rPr>
          <w:i/>
          <w:iCs/>
        </w:rPr>
      </w:pPr>
    </w:p>
    <w:p>
      <w:pPr>
        <w:numPr>
          <w:ilvl w:val="0"/>
          <w:numId w:val="7"/>
        </w:numPr>
      </w:pPr>
      <w:r>
        <w:t>Project Background</w:t>
      </w:r>
    </w:p>
    <w:p>
      <w:pPr>
        <w:numPr>
          <w:ilvl w:val="0"/>
          <w:numId w:val="7"/>
        </w:numPr>
      </w:pPr>
      <w:r>
        <w:t xml:space="preserve">New Website solution - Content migration from </w:t>
      </w:r>
      <w:r>
        <w:rPr>
          <w:lang w:val="en-US"/>
        </w:rPr>
        <w:t>existing website</w:t>
      </w:r>
      <w:r>
        <w:t xml:space="preserve"> to </w:t>
      </w:r>
      <w:r>
        <w:rPr>
          <w:lang w:val="en-US"/>
        </w:rPr>
        <w:t>New Website</w:t>
      </w:r>
      <w:r>
        <w:t xml:space="preserve"> </w:t>
      </w:r>
      <w:r>
        <w:rPr>
          <w:lang w:val="en-US"/>
        </w:rPr>
        <w:t xml:space="preserve">as </w:t>
      </w:r>
      <w:r>
        <w:t>Drupal CMS</w:t>
      </w:r>
    </w:p>
    <w:p>
      <w:pPr>
        <w:numPr>
          <w:ilvl w:val="0"/>
          <w:numId w:val="7"/>
        </w:numPr>
      </w:pPr>
      <w:r>
        <w:t xml:space="preserve">Drupal – </w:t>
      </w:r>
      <w:r>
        <w:rPr>
          <w:lang w:val="en-US"/>
        </w:rPr>
        <w:t>Media Management</w:t>
      </w:r>
    </w:p>
    <w:p>
      <w:pPr>
        <w:pStyle w:val="56"/>
        <w:numPr>
          <w:ilvl w:val="0"/>
          <w:numId w:val="7"/>
        </w:numPr>
      </w:pPr>
      <w:r>
        <w:t xml:space="preserve">Drupal end content types – </w:t>
      </w:r>
      <w:r>
        <w:rPr>
          <w:lang w:val="en-US"/>
        </w:rPr>
        <w:t>Article, Authors,</w:t>
      </w:r>
      <w:r>
        <w:t xml:space="preserve"> Directory</w:t>
      </w:r>
      <w:r>
        <w:rPr>
          <w:lang w:val="en-US"/>
        </w:rPr>
        <w:t>, Blocks</w:t>
      </w:r>
      <w:r>
        <w:t xml:space="preserve"> etc</w:t>
      </w:r>
    </w:p>
    <w:p>
      <w:pPr>
        <w:numPr>
          <w:ilvl w:val="0"/>
          <w:numId w:val="7"/>
        </w:numPr>
      </w:pPr>
      <w:r>
        <w:rPr>
          <w:lang w:val="en-US"/>
        </w:rPr>
        <w:t xml:space="preserve">Header,Menus, Footer and Body Sections etc. </w:t>
      </w:r>
    </w:p>
    <w:p>
      <w:pPr>
        <w:numPr>
          <w:ilvl w:val="0"/>
          <w:numId w:val="7"/>
        </w:numPr>
      </w:pPr>
      <w:r>
        <w:t>User Registration &amp; Login</w:t>
      </w:r>
    </w:p>
    <w:p>
      <w:pPr>
        <w:pStyle w:val="56"/>
        <w:ind w:left="0"/>
        <w:jc w:val="left"/>
      </w:pPr>
    </w:p>
    <w:p>
      <w:pPr>
        <w:pStyle w:val="3"/>
      </w:pPr>
      <w:r>
        <w:t>Business Requirements Detailed Description</w:t>
      </w:r>
    </w:p>
    <w:p/>
    <w:p>
      <w:pPr>
        <w:pStyle w:val="4"/>
        <w:rPr>
          <w:b/>
        </w:rPr>
      </w:pPr>
      <w:r>
        <w:rPr>
          <w:b/>
        </w:rPr>
        <w:t xml:space="preserve">Project Background </w:t>
      </w:r>
    </w:p>
    <w:p/>
    <w:p>
      <w:pPr>
        <w:pStyle w:val="56"/>
        <w:ind w:left="576"/>
        <w:jc w:val="left"/>
      </w:pPr>
      <w:r>
        <w:t xml:space="preserve">This requirement originated </w:t>
      </w:r>
      <w:r>
        <w:rPr>
          <w:lang w:val="en-US"/>
        </w:rPr>
        <w:t>for</w:t>
      </w:r>
      <w:r>
        <w:t xml:space="preserve"> </w:t>
      </w:r>
      <w:r>
        <w:rPr>
          <w:lang w:val="en-US"/>
        </w:rPr>
        <w:t xml:space="preserve">explore the knowldge of  live better life by unique Researcher, Authors,  Comminities, Institute professors etc. This website  </w:t>
      </w:r>
      <w:r>
        <w:t xml:space="preserve">used by </w:t>
      </w:r>
      <w:r>
        <w:rPr>
          <w:lang w:val="en-US"/>
        </w:rPr>
        <w:t>GDN team</w:t>
      </w:r>
      <w:r>
        <w:t>. They want an Internet web portal where they can easily manage content of all</w:t>
      </w:r>
      <w:r>
        <w:rPr>
          <w:lang w:val="en-US"/>
        </w:rPr>
        <w:t xml:space="preserve"> research work like</w:t>
      </w:r>
      <w:r>
        <w:t xml:space="preserve"> </w:t>
      </w:r>
      <w:r>
        <w:rPr>
          <w:lang w:val="en-US"/>
        </w:rPr>
        <w:t xml:space="preserve">debates and Topics </w:t>
      </w:r>
      <w:r>
        <w:t>using Global administration. Current system will be replaced by more robust, easy to use &amp; good performance system.</w:t>
      </w:r>
    </w:p>
    <w:p/>
    <w:p>
      <w:pPr>
        <w:pStyle w:val="4"/>
        <w:rPr>
          <w:b/>
        </w:rPr>
      </w:pPr>
      <w:r>
        <w:rPr>
          <w:b/>
        </w:rPr>
        <w:t xml:space="preserve">New Website solution - </w:t>
      </w:r>
      <w:r>
        <w:rPr>
          <w:b/>
          <w:lang w:val="en-US"/>
        </w:rPr>
        <w:t xml:space="preserve">Home Page &amp; </w:t>
      </w:r>
      <w:r>
        <w:rPr>
          <w:b/>
        </w:rPr>
        <w:t>Drupal CMS</w:t>
      </w:r>
    </w:p>
    <w:p>
      <w:pPr>
        <w:pStyle w:val="4"/>
        <w:numPr>
          <w:ilvl w:val="0"/>
          <w:numId w:val="0"/>
        </w:numPr>
      </w:pPr>
    </w:p>
    <w:p>
      <w:pPr>
        <w:pStyle w:val="56"/>
        <w:numPr>
          <w:ilvl w:val="0"/>
          <w:numId w:val="6"/>
        </w:numPr>
        <w:jc w:val="left"/>
        <w:rPr>
          <w:szCs w:val="20"/>
        </w:rPr>
      </w:pPr>
      <w:r>
        <w:rPr>
          <w:rFonts w:ascii="Arial" w:hAnsi="Arial" w:eastAsia="SimSun" w:cs="Arial"/>
          <w:b w:val="0"/>
          <w:i w:val="0"/>
          <w:caps w:val="0"/>
          <w:color w:val="222222"/>
          <w:spacing w:val="0"/>
          <w:sz w:val="19"/>
          <w:szCs w:val="19"/>
          <w:shd w:val="clear" w:fill="FFFFFF"/>
        </w:rPr>
        <w:t>The home page needs to be flat, modular and scrolling. The image sent in the previous email should be used as a guide for the structure not design.</w:t>
      </w:r>
    </w:p>
    <w:p>
      <w:pPr>
        <w:pStyle w:val="56"/>
        <w:numPr>
          <w:numId w:val="0"/>
        </w:numPr>
        <w:ind w:left="720" w:leftChars="0" w:right="0" w:rightChars="0"/>
        <w:jc w:val="left"/>
        <w:rPr>
          <w:szCs w:val="20"/>
        </w:rPr>
      </w:pPr>
    </w:p>
    <w:p>
      <w:pPr>
        <w:pStyle w:val="56"/>
        <w:numPr>
          <w:ilvl w:val="0"/>
          <w:numId w:val="6"/>
        </w:numPr>
        <w:jc w:val="left"/>
        <w:rPr>
          <w:szCs w:val="20"/>
        </w:rPr>
      </w:pPr>
      <w:r>
        <w:rPr>
          <w:szCs w:val="20"/>
          <w:lang w:val="en-US"/>
        </w:rPr>
        <w:t>Home page conatain Logo, Menus, scrolling banners, Tageline etc.</w:t>
      </w:r>
    </w:p>
    <w:p>
      <w:pPr>
        <w:pStyle w:val="56"/>
        <w:numPr>
          <w:numId w:val="0"/>
        </w:numPr>
        <w:ind w:left="720" w:leftChars="0" w:right="0" w:rightChars="0"/>
        <w:jc w:val="left"/>
        <w:rPr>
          <w:szCs w:val="20"/>
        </w:rPr>
      </w:pPr>
    </w:p>
    <w:p>
      <w:pPr>
        <w:pStyle w:val="56"/>
        <w:numPr>
          <w:ilvl w:val="0"/>
          <w:numId w:val="6"/>
        </w:numPr>
        <w:jc w:val="left"/>
        <w:rPr>
          <w:szCs w:val="20"/>
        </w:rPr>
      </w:pPr>
      <w:r>
        <w:rPr>
          <w:b/>
          <w:bCs/>
          <w:szCs w:val="20"/>
          <w:lang w:val="en-US"/>
        </w:rPr>
        <w:t xml:space="preserve">Logo </w:t>
      </w:r>
      <w:r>
        <w:rPr>
          <w:szCs w:val="20"/>
          <w:lang w:val="en-US"/>
        </w:rPr>
        <w:t xml:space="preserve">: GDN logo will be display on Top Left Corner with tag line under logo </w:t>
      </w:r>
      <w:r>
        <w:rPr>
          <w:rFonts w:hint="default"/>
          <w:szCs w:val="20"/>
          <w:lang w:val="en-US"/>
        </w:rPr>
        <w:t>“</w:t>
      </w:r>
      <w:r>
        <w:rPr>
          <w:rFonts w:ascii="Arial" w:hAnsi="Arial" w:eastAsia="SimSun" w:cs="Arial"/>
          <w:b w:val="0"/>
          <w:i w:val="0"/>
          <w:caps w:val="0"/>
          <w:color w:val="222222"/>
          <w:spacing w:val="0"/>
          <w:sz w:val="19"/>
          <w:szCs w:val="19"/>
          <w:shd w:val="clear" w:fill="FFFFFF"/>
        </w:rPr>
        <w:t>Local Research for Better Lives</w:t>
      </w:r>
      <w:r>
        <w:rPr>
          <w:rFonts w:hint="default" w:eastAsia="SimSun" w:cs="Arial"/>
          <w:b w:val="0"/>
          <w:i w:val="0"/>
          <w:caps w:val="0"/>
          <w:color w:val="222222"/>
          <w:spacing w:val="0"/>
          <w:sz w:val="19"/>
          <w:szCs w:val="19"/>
          <w:shd w:val="clear" w:fill="FFFFFF"/>
          <w:lang w:val="en-US"/>
        </w:rPr>
        <w:t>”.</w:t>
      </w:r>
    </w:p>
    <w:p>
      <w:pPr>
        <w:pStyle w:val="56"/>
        <w:numPr>
          <w:numId w:val="0"/>
        </w:numPr>
        <w:ind w:left="720" w:leftChars="0" w:right="0" w:rightChars="0"/>
        <w:jc w:val="left"/>
        <w:rPr>
          <w:szCs w:val="20"/>
        </w:rPr>
      </w:pPr>
    </w:p>
    <w:p>
      <w:pPr>
        <w:pStyle w:val="56"/>
        <w:numPr>
          <w:ilvl w:val="0"/>
          <w:numId w:val="6"/>
        </w:numPr>
        <w:jc w:val="left"/>
        <w:rPr>
          <w:b/>
          <w:bCs/>
          <w:szCs w:val="20"/>
          <w:lang w:val="en-US"/>
        </w:rPr>
      </w:pPr>
      <w:r>
        <w:rPr>
          <w:b/>
          <w:bCs/>
          <w:szCs w:val="20"/>
          <w:lang w:val="en-US"/>
        </w:rPr>
        <w:t>Menu: Two leveles of Menu will be display.</w:t>
      </w:r>
    </w:p>
    <w:p>
      <w:pPr>
        <w:pStyle w:val="56"/>
        <w:numPr>
          <w:numId w:val="0"/>
        </w:numPr>
        <w:suppressAutoHyphens/>
        <w:ind w:left="1440" w:leftChars="0" w:right="0" w:rightChars="0" w:firstLine="720" w:firstLineChars="0"/>
        <w:jc w:val="left"/>
        <w:rPr>
          <w:b/>
          <w:bCs/>
          <w:szCs w:val="20"/>
          <w:lang w:val="en-US"/>
        </w:rPr>
      </w:pPr>
    </w:p>
    <w:p>
      <w:pPr>
        <w:pStyle w:val="56"/>
        <w:numPr>
          <w:numId w:val="0"/>
        </w:numPr>
        <w:suppressAutoHyphens/>
        <w:ind w:left="1440" w:leftChars="0" w:right="0" w:rightChars="0" w:firstLine="720" w:firstLineChars="0"/>
        <w:jc w:val="left"/>
        <w:rPr>
          <w:b/>
          <w:bCs/>
          <w:szCs w:val="20"/>
          <w:lang w:val="en-US"/>
        </w:rPr>
      </w:pPr>
      <w:r>
        <w:rPr>
          <w:b w:val="0"/>
          <w:bCs w:val="0"/>
          <w:szCs w:val="20"/>
          <w:lang w:val="en-US"/>
        </w:rPr>
        <w:t>Menu links and Title are manageable form the back end admin. Admin can add as many menu link from back end admin interface. Primery and Secondary level of menus are managebale form back end. Admin can enable,disable menu links from the admin.</w:t>
      </w:r>
    </w:p>
    <w:p>
      <w:pPr>
        <w:pStyle w:val="56"/>
        <w:numPr>
          <w:numId w:val="0"/>
        </w:numPr>
        <w:suppressAutoHyphens/>
        <w:ind w:left="720" w:leftChars="0" w:right="0" w:rightChars="0" w:firstLine="720" w:firstLineChars="0"/>
        <w:jc w:val="left"/>
        <w:rPr>
          <w:b/>
          <w:bCs/>
          <w:szCs w:val="20"/>
          <w:lang w:val="en-US"/>
        </w:rPr>
      </w:pPr>
    </w:p>
    <w:p>
      <w:pPr>
        <w:pStyle w:val="56"/>
        <w:numPr>
          <w:ilvl w:val="1"/>
          <w:numId w:val="6"/>
        </w:numPr>
        <w:ind w:left="1440" w:leftChars="0" w:hanging="360" w:firstLineChars="0"/>
        <w:jc w:val="left"/>
        <w:rPr>
          <w:b/>
          <w:bCs/>
          <w:szCs w:val="20"/>
          <w:lang w:val="en-US"/>
        </w:rPr>
      </w:pPr>
      <w:r>
        <w:rPr>
          <w:b/>
          <w:bCs/>
          <w:szCs w:val="20"/>
          <w:lang w:val="en-US"/>
        </w:rPr>
        <w:t>First Level Menu Links:</w:t>
      </w:r>
    </w:p>
    <w:p>
      <w:pPr>
        <w:pStyle w:val="56"/>
        <w:numPr>
          <w:ilvl w:val="1"/>
          <w:numId w:val="6"/>
        </w:numPr>
        <w:ind w:left="1440" w:leftChars="0" w:hanging="360" w:firstLineChars="0"/>
        <w:jc w:val="left"/>
        <w:rPr>
          <w:b/>
          <w:bCs/>
          <w:szCs w:val="20"/>
          <w:lang w:val="en-US"/>
        </w:rPr>
      </w:pPr>
      <w:r>
        <w:rPr>
          <w:b/>
          <w:bCs/>
          <w:szCs w:val="20"/>
          <w:lang w:val="en-US"/>
        </w:rPr>
        <w:t>About :</w:t>
      </w:r>
    </w:p>
    <w:p>
      <w:pPr>
        <w:pStyle w:val="56"/>
        <w:numPr>
          <w:ilvl w:val="2"/>
          <w:numId w:val="6"/>
        </w:numPr>
        <w:ind w:left="1800" w:leftChars="0" w:hanging="360" w:firstLineChars="0"/>
        <w:jc w:val="left"/>
        <w:rPr>
          <w:b w:val="0"/>
          <w:bCs w:val="0"/>
          <w:szCs w:val="20"/>
          <w:lang w:val="en-US"/>
        </w:rPr>
      </w:pPr>
      <w:r>
        <w:rPr>
          <w:b/>
          <w:bCs/>
          <w:szCs w:val="20"/>
          <w:lang w:val="en-US"/>
        </w:rPr>
        <w:t xml:space="preserve"> </w:t>
      </w:r>
      <w:r>
        <w:rPr>
          <w:b w:val="0"/>
          <w:bCs w:val="0"/>
          <w:szCs w:val="20"/>
          <w:lang w:val="en-US"/>
        </w:rPr>
        <w:t>Link to the About page, which include information about the GDN Work. S</w:t>
      </w:r>
      <w:r>
        <w:rPr>
          <w:rFonts w:ascii="Arial" w:hAnsi="Arial" w:eastAsia="SimSun" w:cs="Arial"/>
          <w:b w:val="0"/>
          <w:i w:val="0"/>
          <w:caps w:val="0"/>
          <w:color w:val="222222"/>
          <w:spacing w:val="0"/>
          <w:sz w:val="19"/>
          <w:szCs w:val="19"/>
          <w:shd w:val="clear" w:fill="FFFFFF"/>
        </w:rPr>
        <w:t>trong image and text with one sentence about GDN at the top</w:t>
      </w:r>
      <w:r>
        <w:rPr>
          <w:b w:val="0"/>
          <w:bCs w:val="0"/>
          <w:szCs w:val="20"/>
          <w:lang w:val="en-US"/>
        </w:rPr>
        <w:t xml:space="preserve"> Page will be created form the back end admin. Content will be managed by back end admin.</w:t>
      </w:r>
    </w:p>
    <w:p>
      <w:pPr>
        <w:pStyle w:val="56"/>
        <w:numPr>
          <w:ilvl w:val="2"/>
          <w:numId w:val="6"/>
        </w:numPr>
        <w:ind w:left="1800" w:leftChars="0" w:hanging="360" w:firstLineChars="0"/>
        <w:jc w:val="left"/>
        <w:rPr>
          <w:b w:val="0"/>
          <w:bCs w:val="0"/>
          <w:szCs w:val="20"/>
          <w:lang w:val="en-US"/>
        </w:rPr>
      </w:pPr>
      <w:r>
        <w:rPr>
          <w:rFonts w:ascii="Arial" w:hAnsi="Arial" w:eastAsia="SimSun" w:cs="Arial"/>
          <w:b w:val="0"/>
          <w:i w:val="0"/>
          <w:caps w:val="0"/>
          <w:color w:val="222222"/>
          <w:spacing w:val="0"/>
          <w:sz w:val="19"/>
          <w:szCs w:val="19"/>
          <w:shd w:val="clear" w:fill="FFFFFF"/>
        </w:rPr>
        <w:t xml:space="preserve">As many “Articles” as we like underneath (show 3 in a row always), on changeable topics. All articles should link to any kind of </w:t>
      </w:r>
      <w:r>
        <w:rPr>
          <w:rFonts w:eastAsia="SimSun" w:cs="Arial"/>
          <w:b w:val="0"/>
          <w:i w:val="0"/>
          <w:caps w:val="0"/>
          <w:color w:val="222222"/>
          <w:spacing w:val="0"/>
          <w:sz w:val="19"/>
          <w:szCs w:val="19"/>
          <w:shd w:val="clear" w:fill="FFFFFF"/>
          <w:lang w:val="en-US"/>
        </w:rPr>
        <w:t xml:space="preserve"> </w:t>
      </w:r>
      <w:r>
        <w:rPr>
          <w:rFonts w:ascii="Arial" w:hAnsi="Arial" w:eastAsia="SimSun" w:cs="Arial"/>
          <w:b w:val="0"/>
          <w:i w:val="0"/>
          <w:caps w:val="0"/>
          <w:color w:val="222222"/>
          <w:spacing w:val="0"/>
          <w:sz w:val="19"/>
          <w:szCs w:val="19"/>
          <w:shd w:val="clear" w:fill="FFFFFF"/>
        </w:rPr>
        <w:t>asset, social media, and be dated. The articles under about should have photos and titles only rather than the opening lines of the article</w:t>
      </w:r>
      <w:r>
        <w:rPr>
          <w:rFonts w:eastAsia="SimSun" w:cs="Arial"/>
          <w:b w:val="0"/>
          <w:i w:val="0"/>
          <w:caps w:val="0"/>
          <w:color w:val="222222"/>
          <w:spacing w:val="0"/>
          <w:sz w:val="19"/>
          <w:szCs w:val="19"/>
          <w:shd w:val="clear" w:fill="FFFFFF"/>
          <w:lang w:val="en-US"/>
        </w:rPr>
        <w:t>.</w:t>
      </w:r>
    </w:p>
    <w:p>
      <w:pPr>
        <w:pStyle w:val="56"/>
        <w:numPr>
          <w:ilvl w:val="2"/>
          <w:numId w:val="6"/>
        </w:numPr>
        <w:ind w:left="1800" w:leftChars="0" w:hanging="360" w:firstLineChars="0"/>
        <w:jc w:val="left"/>
        <w:rPr>
          <w:b w:val="0"/>
          <w:bCs w:val="0"/>
          <w:szCs w:val="20"/>
          <w:lang w:val="en-US"/>
        </w:rPr>
      </w:pPr>
      <w:r>
        <w:rPr>
          <w:b w:val="0"/>
          <w:bCs w:val="0"/>
          <w:szCs w:val="20"/>
          <w:lang w:val="en-US"/>
        </w:rPr>
        <w:t>Provision of managing article for about page will be provided while creating new article. Based on the selection criteria articles will be display on About page in the same manner ( Show 3 in row).</w:t>
      </w:r>
    </w:p>
    <w:p>
      <w:pPr>
        <w:pStyle w:val="56"/>
        <w:numPr>
          <w:ilvl w:val="2"/>
          <w:numId w:val="6"/>
        </w:numPr>
        <w:ind w:left="1800" w:leftChars="0" w:hanging="360" w:firstLineChars="0"/>
        <w:jc w:val="left"/>
        <w:rPr>
          <w:b w:val="0"/>
          <w:bCs w:val="0"/>
          <w:szCs w:val="20"/>
          <w:lang w:val="en-US"/>
        </w:rPr>
      </w:pPr>
      <w:r>
        <w:rPr>
          <w:b w:val="0"/>
          <w:bCs w:val="0"/>
          <w:szCs w:val="20"/>
          <w:lang w:val="en-US"/>
        </w:rPr>
        <w:t>Article will display with Main thumbnail Image, Title and some summery.</w:t>
      </w:r>
    </w:p>
    <w:p>
      <w:pPr>
        <w:pStyle w:val="56"/>
        <w:numPr>
          <w:numId w:val="0"/>
        </w:numPr>
        <w:ind w:left="1440" w:leftChars="0" w:right="0" w:rightChars="0"/>
        <w:jc w:val="left"/>
        <w:rPr>
          <w:b w:val="0"/>
          <w:bCs w:val="0"/>
          <w:szCs w:val="20"/>
          <w:lang w:val="en-US"/>
        </w:rPr>
      </w:pPr>
    </w:p>
    <w:p>
      <w:pPr>
        <w:pStyle w:val="56"/>
        <w:numPr>
          <w:ilvl w:val="1"/>
          <w:numId w:val="6"/>
        </w:numPr>
        <w:ind w:left="1440" w:leftChars="0" w:hanging="360" w:firstLineChars="0"/>
        <w:jc w:val="left"/>
        <w:rPr>
          <w:b/>
          <w:bCs/>
          <w:szCs w:val="20"/>
          <w:lang w:val="en-US"/>
        </w:rPr>
      </w:pPr>
      <w:r>
        <w:rPr>
          <w:b/>
          <w:bCs/>
          <w:szCs w:val="20"/>
          <w:lang w:val="en-US"/>
        </w:rPr>
        <w:t>Program :</w:t>
      </w:r>
    </w:p>
    <w:p>
      <w:pPr>
        <w:pStyle w:val="56"/>
        <w:numPr>
          <w:numId w:val="0"/>
        </w:numPr>
        <w:ind w:left="1080" w:leftChars="0" w:right="0" w:rightChars="0"/>
        <w:jc w:val="left"/>
        <w:rPr>
          <w:b/>
          <w:bCs/>
          <w:szCs w:val="20"/>
          <w:lang w:val="en-US"/>
        </w:rPr>
      </w:pPr>
    </w:p>
    <w:p>
      <w:pPr>
        <w:pStyle w:val="56"/>
        <w:numPr>
          <w:ilvl w:val="2"/>
          <w:numId w:val="6"/>
        </w:numPr>
        <w:ind w:left="1800" w:leftChars="0" w:hanging="360" w:firstLineChars="0"/>
        <w:jc w:val="left"/>
        <w:rPr>
          <w:b/>
          <w:bCs/>
          <w:szCs w:val="20"/>
          <w:lang w:val="en-US"/>
        </w:rPr>
      </w:pPr>
      <w:r>
        <w:rPr>
          <w:b/>
          <w:bCs/>
          <w:szCs w:val="20"/>
          <w:lang w:val="en-US"/>
        </w:rPr>
        <w:t>Pragram menu has main three categories :</w:t>
      </w:r>
    </w:p>
    <w:p>
      <w:pPr>
        <w:pStyle w:val="56"/>
        <w:numPr>
          <w:numId w:val="0"/>
        </w:numPr>
        <w:ind w:left="1440" w:leftChars="0" w:right="0" w:rightChars="0" w:firstLine="720" w:firstLineChars="0"/>
        <w:jc w:val="left"/>
        <w:rPr>
          <w:b w:val="0"/>
          <w:bCs w:val="0"/>
          <w:szCs w:val="20"/>
          <w:lang w:val="en-US"/>
        </w:rPr>
      </w:pPr>
    </w:p>
    <w:p>
      <w:pPr>
        <w:pStyle w:val="56"/>
        <w:numPr>
          <w:numId w:val="0"/>
        </w:numPr>
        <w:ind w:left="1440" w:leftChars="0" w:right="0" w:rightChars="0"/>
        <w:jc w:val="left"/>
        <w:rPr>
          <w:b w:val="0"/>
          <w:bCs w:val="0"/>
          <w:szCs w:val="20"/>
          <w:lang w:val="en-US"/>
        </w:rPr>
      </w:pPr>
      <w:r>
        <w:rPr>
          <w:b w:val="0"/>
          <w:bCs w:val="0"/>
          <w:szCs w:val="20"/>
          <w:lang w:val="en-US"/>
        </w:rPr>
        <w:t>It will be display as Megamenu block in which respective articles falls.</w:t>
      </w:r>
    </w:p>
    <w:p>
      <w:pPr>
        <w:pStyle w:val="56"/>
        <w:numPr>
          <w:numId w:val="0"/>
        </w:numPr>
        <w:ind w:left="1440" w:leftChars="0" w:right="0" w:rightChars="0"/>
        <w:jc w:val="left"/>
        <w:rPr>
          <w:b w:val="0"/>
          <w:bCs w:val="0"/>
          <w:szCs w:val="20"/>
          <w:lang w:val="en-US"/>
        </w:rPr>
      </w:pPr>
    </w:p>
    <w:p>
      <w:pPr>
        <w:pStyle w:val="56"/>
        <w:numPr>
          <w:ilvl w:val="3"/>
          <w:numId w:val="6"/>
        </w:numPr>
        <w:tabs>
          <w:tab w:val="left" w:pos="1800"/>
          <w:tab w:val="clear" w:pos="2160"/>
        </w:tabs>
        <w:ind w:left="2160" w:leftChars="0" w:hanging="360" w:firstLineChars="0"/>
        <w:jc w:val="left"/>
        <w:rPr>
          <w:b w:val="0"/>
          <w:bCs w:val="0"/>
          <w:szCs w:val="20"/>
          <w:lang w:val="en-US"/>
        </w:rPr>
      </w:pPr>
      <w:r>
        <w:rPr>
          <w:b w:val="0"/>
          <w:bCs w:val="0"/>
          <w:szCs w:val="20"/>
          <w:lang w:val="en-US"/>
        </w:rPr>
        <w:t>strengthening research in low capacity environments</w:t>
      </w:r>
    </w:p>
    <w:p>
      <w:pPr>
        <w:pStyle w:val="56"/>
        <w:numPr>
          <w:ilvl w:val="3"/>
          <w:numId w:val="6"/>
        </w:numPr>
        <w:tabs>
          <w:tab w:val="left" w:pos="1800"/>
          <w:tab w:val="clear" w:pos="2160"/>
        </w:tabs>
        <w:ind w:left="2160" w:leftChars="0" w:hanging="360" w:firstLineChars="0"/>
        <w:jc w:val="left"/>
        <w:rPr>
          <w:b w:val="0"/>
          <w:bCs w:val="0"/>
          <w:szCs w:val="20"/>
          <w:lang w:val="en-US"/>
        </w:rPr>
      </w:pPr>
      <w:r>
        <w:rPr>
          <w:b w:val="0"/>
          <w:bCs w:val="0"/>
          <w:szCs w:val="20"/>
          <w:lang w:val="en-US"/>
        </w:rPr>
        <w:t>Joining hands for global excellence</w:t>
      </w:r>
    </w:p>
    <w:p>
      <w:pPr>
        <w:pStyle w:val="56"/>
        <w:numPr>
          <w:ilvl w:val="3"/>
          <w:numId w:val="6"/>
        </w:numPr>
        <w:tabs>
          <w:tab w:val="left" w:pos="1800"/>
          <w:tab w:val="clear" w:pos="2160"/>
        </w:tabs>
        <w:ind w:left="2160" w:leftChars="0" w:hanging="360" w:firstLineChars="0"/>
        <w:jc w:val="left"/>
        <w:rPr>
          <w:b w:val="0"/>
          <w:bCs w:val="0"/>
          <w:szCs w:val="20"/>
          <w:lang w:val="en-US"/>
        </w:rPr>
      </w:pPr>
      <w:r>
        <w:rPr>
          <w:b w:val="0"/>
          <w:bCs w:val="0"/>
          <w:szCs w:val="20"/>
          <w:lang w:val="en-US"/>
        </w:rPr>
        <w:t>Putting development research to better use</w:t>
      </w:r>
    </w:p>
    <w:p>
      <w:pPr>
        <w:pStyle w:val="56"/>
        <w:numPr>
          <w:ilvl w:val="2"/>
          <w:numId w:val="6"/>
        </w:numPr>
        <w:ind w:left="1800" w:leftChars="0" w:hanging="360" w:firstLineChars="0"/>
        <w:jc w:val="left"/>
        <w:rPr>
          <w:rFonts w:eastAsia="SimSun" w:cs="Arial"/>
          <w:b w:val="0"/>
          <w:i w:val="0"/>
          <w:caps w:val="0"/>
          <w:color w:val="222222"/>
          <w:spacing w:val="0"/>
          <w:sz w:val="19"/>
          <w:szCs w:val="19"/>
          <w:shd w:val="clear" w:fill="FFFFFF"/>
          <w:lang w:val="en-US"/>
        </w:rPr>
      </w:pPr>
      <w:r>
        <w:rPr>
          <w:b w:val="0"/>
          <w:bCs w:val="0"/>
          <w:szCs w:val="20"/>
          <w:lang w:val="en-US"/>
        </w:rPr>
        <w:t>Articles are submited undet any of this main categories. One to many mapping is allowed for article. It considet as seperate page or details page. Structrue of this articles and pages similar to About page (Article with thumb image, description, title ).</w:t>
      </w:r>
    </w:p>
    <w:p>
      <w:pPr>
        <w:pStyle w:val="56"/>
        <w:numPr>
          <w:numId w:val="0"/>
        </w:numPr>
        <w:ind w:left="2160" w:leftChars="0" w:right="0" w:rightChars="0"/>
        <w:jc w:val="left"/>
        <w:rPr>
          <w:rFonts w:eastAsia="SimSun" w:cs="Arial"/>
          <w:b w:val="0"/>
          <w:i w:val="0"/>
          <w:caps w:val="0"/>
          <w:color w:val="222222"/>
          <w:spacing w:val="0"/>
          <w:sz w:val="19"/>
          <w:szCs w:val="19"/>
          <w:shd w:val="clear" w:fill="FFFFFF"/>
          <w:lang w:val="en-US"/>
        </w:rPr>
      </w:pPr>
    </w:p>
    <w:p>
      <w:pPr>
        <w:pStyle w:val="56"/>
        <w:numPr>
          <w:ilvl w:val="1"/>
          <w:numId w:val="6"/>
        </w:numPr>
        <w:ind w:left="1440" w:leftChars="0" w:hanging="360" w:firstLineChars="0"/>
        <w:jc w:val="left"/>
        <w:rPr>
          <w:b/>
          <w:bCs/>
          <w:szCs w:val="20"/>
          <w:lang w:val="en-US"/>
        </w:rPr>
      </w:pPr>
      <w:r>
        <w:rPr>
          <w:b/>
          <w:bCs/>
          <w:szCs w:val="20"/>
          <w:lang w:val="en-US"/>
        </w:rPr>
        <w:t>Blog :</w:t>
      </w:r>
    </w:p>
    <w:p>
      <w:pPr>
        <w:pStyle w:val="56"/>
        <w:numPr>
          <w:numId w:val="0"/>
        </w:numPr>
        <w:ind w:left="1080" w:leftChars="0" w:right="0" w:rightChars="0"/>
        <w:jc w:val="left"/>
        <w:rPr>
          <w:b/>
          <w:bCs/>
          <w:szCs w:val="20"/>
          <w:lang w:val="en-US"/>
        </w:rPr>
      </w:pPr>
    </w:p>
    <w:p>
      <w:pPr>
        <w:pStyle w:val="56"/>
        <w:numPr>
          <w:numId w:val="0"/>
        </w:numPr>
        <w:ind w:left="1080" w:leftChars="0" w:right="0" w:rightChars="0" w:firstLine="716" w:firstLineChars="0"/>
        <w:jc w:val="left"/>
        <w:rPr>
          <w:b w:val="0"/>
          <w:bCs w:val="0"/>
          <w:szCs w:val="20"/>
          <w:lang w:val="en-US"/>
        </w:rPr>
      </w:pPr>
      <w:r>
        <w:rPr>
          <w:b w:val="0"/>
          <w:bCs w:val="0"/>
          <w:szCs w:val="20"/>
          <w:lang w:val="en-US"/>
        </w:rPr>
        <w:t>Blog Link to the voxdev website. ( External entity of GDN website).\</w:t>
      </w:r>
    </w:p>
    <w:p>
      <w:pPr>
        <w:pStyle w:val="56"/>
        <w:numPr>
          <w:numId w:val="0"/>
        </w:numPr>
        <w:ind w:left="1080" w:leftChars="0" w:right="0" w:rightChars="0" w:firstLine="716" w:firstLineChars="0"/>
        <w:jc w:val="left"/>
        <w:rPr>
          <w:b w:val="0"/>
          <w:bCs w:val="0"/>
          <w:szCs w:val="20"/>
          <w:lang w:val="en-US"/>
        </w:rPr>
      </w:pPr>
    </w:p>
    <w:p>
      <w:pPr>
        <w:pStyle w:val="56"/>
        <w:numPr>
          <w:ilvl w:val="1"/>
          <w:numId w:val="6"/>
        </w:numPr>
        <w:ind w:left="1440" w:leftChars="0" w:hanging="360" w:firstLineChars="0"/>
        <w:jc w:val="left"/>
        <w:rPr>
          <w:rFonts w:hint="default" w:ascii="Arial" w:hAnsi="Arial" w:cs="Arial"/>
          <w:b/>
          <w:bCs/>
          <w:i w:val="0"/>
          <w:caps w:val="0"/>
          <w:color w:val="222222"/>
          <w:spacing w:val="0"/>
          <w:sz w:val="19"/>
          <w:szCs w:val="19"/>
          <w:shd w:val="clear" w:fill="FFFFFF"/>
          <w:lang w:val="en-US"/>
        </w:rPr>
      </w:pPr>
      <w:r>
        <w:rPr>
          <w:rFonts w:hint="default"/>
          <w:b/>
          <w:bCs/>
          <w:szCs w:val="20"/>
          <w:lang w:val="en-US"/>
        </w:rPr>
        <w:t xml:space="preserve">Second </w:t>
      </w:r>
      <w:r>
        <w:rPr>
          <w:rFonts w:hint="default" w:ascii="Arial" w:hAnsi="Arial" w:cs="Arial"/>
          <w:b/>
          <w:bCs/>
          <w:i w:val="0"/>
          <w:caps w:val="0"/>
          <w:color w:val="222222"/>
          <w:spacing w:val="0"/>
          <w:sz w:val="19"/>
          <w:szCs w:val="19"/>
          <w:shd w:val="clear" w:fill="FFFFFF"/>
          <w:lang w:val="en-US"/>
        </w:rPr>
        <w:t>Level Menu</w:t>
      </w:r>
      <w:r>
        <w:rPr>
          <w:rFonts w:hint="default" w:cs="Arial"/>
          <w:b/>
          <w:bCs/>
          <w:i w:val="0"/>
          <w:caps w:val="0"/>
          <w:color w:val="222222"/>
          <w:spacing w:val="0"/>
          <w:sz w:val="19"/>
          <w:szCs w:val="19"/>
          <w:shd w:val="clear" w:fill="FFFFFF"/>
          <w:lang w:val="en-US"/>
        </w:rPr>
        <w:t xml:space="preserve"> :</w:t>
      </w:r>
    </w:p>
    <w:p>
      <w:pPr>
        <w:pStyle w:val="56"/>
        <w:numPr>
          <w:ilvl w:val="1"/>
          <w:numId w:val="6"/>
        </w:numPr>
        <w:ind w:left="1440" w:leftChars="0" w:hanging="360" w:firstLineChars="0"/>
        <w:jc w:val="left"/>
        <w:rPr>
          <w:b/>
          <w:bCs/>
          <w:szCs w:val="20"/>
          <w:lang w:val="en-US"/>
        </w:rPr>
      </w:pPr>
      <w:r>
        <w:rPr>
          <w:b/>
          <w:bCs/>
          <w:szCs w:val="20"/>
          <w:lang w:val="en-US"/>
        </w:rPr>
        <w:t>Media, Carrer, Supports ( Second Level Menu)  :</w:t>
      </w:r>
    </w:p>
    <w:p>
      <w:pPr>
        <w:pStyle w:val="56"/>
        <w:numPr>
          <w:numId w:val="0"/>
        </w:numPr>
        <w:suppressAutoHyphens/>
        <w:ind w:left="1440" w:leftChars="0" w:right="0" w:rightChars="0" w:firstLine="720" w:firstLineChars="0"/>
        <w:jc w:val="left"/>
        <w:rPr>
          <w:b w:val="0"/>
          <w:bCs w:val="0"/>
          <w:szCs w:val="20"/>
          <w:lang w:val="en-US"/>
        </w:rPr>
      </w:pPr>
    </w:p>
    <w:p>
      <w:pPr>
        <w:pStyle w:val="56"/>
        <w:numPr>
          <w:numId w:val="0"/>
        </w:numPr>
        <w:suppressAutoHyphens/>
        <w:ind w:left="1440" w:leftChars="0" w:right="0" w:rightChars="0" w:firstLine="720" w:firstLineChars="0"/>
        <w:jc w:val="left"/>
        <w:rPr>
          <w:b w:val="0"/>
          <w:bCs w:val="0"/>
          <w:szCs w:val="20"/>
          <w:lang w:val="en-US"/>
        </w:rPr>
      </w:pPr>
      <w:r>
        <w:rPr>
          <w:b w:val="0"/>
          <w:bCs w:val="0"/>
          <w:szCs w:val="20"/>
          <w:lang w:val="en-US"/>
        </w:rPr>
        <w:t xml:space="preserve">This menus are second level menus, which are under any of the primery menu. </w:t>
      </w:r>
    </w:p>
    <w:p>
      <w:pPr>
        <w:pStyle w:val="56"/>
        <w:numPr>
          <w:ilvl w:val="2"/>
          <w:numId w:val="6"/>
        </w:numPr>
        <w:ind w:left="1800" w:leftChars="0" w:hanging="360" w:firstLineChars="0"/>
        <w:jc w:val="left"/>
        <w:rPr>
          <w:b/>
          <w:bCs/>
          <w:szCs w:val="20"/>
          <w:lang w:val="en-US"/>
        </w:rPr>
      </w:pPr>
      <w:r>
        <w:rPr>
          <w:rFonts w:ascii="Arial" w:hAnsi="Arial" w:eastAsia="SimSun" w:cs="Arial"/>
          <w:b w:val="0"/>
          <w:i w:val="0"/>
          <w:caps w:val="0"/>
          <w:color w:val="222222"/>
          <w:spacing w:val="0"/>
          <w:sz w:val="19"/>
          <w:szCs w:val="19"/>
          <w:shd w:val="clear" w:fill="FFFFFF"/>
          <w:lang w:val="en-US"/>
        </w:rPr>
        <w:t xml:space="preserve">This </w:t>
      </w:r>
      <w:r>
        <w:rPr>
          <w:b w:val="0"/>
          <w:bCs w:val="0"/>
          <w:szCs w:val="20"/>
          <w:lang w:val="en-US"/>
        </w:rPr>
        <w:t>is pages are similar to About page. It contains some text for respective page. Changeble articles for respective pages are added form the back end admin interface.</w:t>
      </w:r>
    </w:p>
    <w:p>
      <w:pPr>
        <w:pStyle w:val="56"/>
        <w:numPr>
          <w:ilvl w:val="2"/>
          <w:numId w:val="6"/>
        </w:numPr>
        <w:ind w:left="1800" w:leftChars="0" w:hanging="360" w:firstLineChars="0"/>
        <w:jc w:val="left"/>
        <w:rPr>
          <w:b/>
          <w:bCs/>
          <w:szCs w:val="20"/>
          <w:lang w:val="en-US"/>
        </w:rPr>
      </w:pPr>
      <w:r>
        <w:rPr>
          <w:b w:val="0"/>
          <w:bCs w:val="0"/>
          <w:szCs w:val="20"/>
          <w:lang w:val="en-US"/>
        </w:rPr>
        <w:t>Provision to assign article for respective page is provided in back end admin.</w:t>
      </w:r>
    </w:p>
    <w:p>
      <w:pPr>
        <w:pStyle w:val="56"/>
        <w:numPr>
          <w:ilvl w:val="2"/>
          <w:numId w:val="6"/>
        </w:numPr>
        <w:ind w:left="1800" w:leftChars="0" w:hanging="360" w:firstLineChars="0"/>
        <w:jc w:val="left"/>
        <w:rPr>
          <w:b/>
          <w:bCs/>
          <w:szCs w:val="20"/>
          <w:lang w:val="en-US"/>
        </w:rPr>
      </w:pPr>
      <w:r>
        <w:rPr>
          <w:b w:val="0"/>
          <w:bCs w:val="0"/>
          <w:szCs w:val="20"/>
          <w:lang w:val="en-US"/>
        </w:rPr>
        <w:t>Carrer page is managed form back end admin. Admin can add Jobs advertisement from admin.</w:t>
      </w:r>
    </w:p>
    <w:p>
      <w:pPr>
        <w:pStyle w:val="56"/>
        <w:numPr>
          <w:ilvl w:val="2"/>
          <w:numId w:val="6"/>
        </w:numPr>
        <w:ind w:left="1800" w:leftChars="0" w:hanging="360" w:firstLineChars="0"/>
        <w:jc w:val="left"/>
        <w:rPr>
          <w:b/>
          <w:bCs/>
          <w:szCs w:val="20"/>
          <w:lang w:val="en-US"/>
        </w:rPr>
      </w:pPr>
      <w:r>
        <w:rPr>
          <w:b w:val="0"/>
          <w:bCs w:val="0"/>
          <w:szCs w:val="20"/>
          <w:lang w:val="en-US"/>
        </w:rPr>
        <w:t>Job Advertisement content type will be provoded to add new job posting. Fields needs to be discussed during the requirement phase.</w:t>
      </w:r>
    </w:p>
    <w:p>
      <w:pPr>
        <w:pStyle w:val="56"/>
        <w:numPr>
          <w:ilvl w:val="2"/>
          <w:numId w:val="6"/>
        </w:numPr>
        <w:ind w:left="1800" w:leftChars="0" w:hanging="360" w:firstLineChars="0"/>
        <w:jc w:val="left"/>
        <w:rPr>
          <w:b/>
          <w:bCs/>
          <w:szCs w:val="20"/>
          <w:lang w:val="en-US"/>
        </w:rPr>
      </w:pPr>
      <w:r>
        <w:rPr>
          <w:b w:val="0"/>
          <w:bCs w:val="0"/>
          <w:szCs w:val="20"/>
          <w:lang w:val="en-US"/>
        </w:rPr>
        <w:t>Job details page contains information regarding the respective job opportunity.</w:t>
      </w:r>
    </w:p>
    <w:p>
      <w:pPr>
        <w:pStyle w:val="56"/>
        <w:numPr>
          <w:numId w:val="0"/>
        </w:numPr>
        <w:ind w:left="1440" w:leftChars="0" w:right="0" w:rightChars="0"/>
        <w:jc w:val="left"/>
        <w:rPr>
          <w:b w:val="0"/>
          <w:bCs w:val="0"/>
          <w:szCs w:val="20"/>
          <w:lang w:val="en-US"/>
        </w:rPr>
      </w:pPr>
    </w:p>
    <w:p>
      <w:pPr>
        <w:pStyle w:val="56"/>
        <w:numPr>
          <w:ilvl w:val="0"/>
          <w:numId w:val="6"/>
        </w:numPr>
        <w:jc w:val="left"/>
        <w:rPr>
          <w:b/>
          <w:bCs/>
          <w:szCs w:val="20"/>
          <w:lang w:val="en-US"/>
        </w:rPr>
      </w:pPr>
      <w:r>
        <w:rPr>
          <w:b/>
          <w:bCs/>
          <w:szCs w:val="20"/>
          <w:lang w:val="en-US"/>
        </w:rPr>
        <w:t>Tag line Block:</w:t>
      </w:r>
    </w:p>
    <w:p>
      <w:pPr>
        <w:pStyle w:val="56"/>
        <w:numPr>
          <w:numId w:val="0"/>
        </w:numPr>
        <w:ind w:right="0" w:rightChars="0" w:firstLine="720" w:firstLineChars="0"/>
        <w:jc w:val="left"/>
        <w:rPr>
          <w:b w:val="0"/>
          <w:bCs w:val="0"/>
          <w:szCs w:val="20"/>
          <w:lang w:val="en-US"/>
        </w:rPr>
      </w:pPr>
    </w:p>
    <w:p>
      <w:pPr>
        <w:pStyle w:val="56"/>
        <w:numPr>
          <w:numId w:val="0"/>
        </w:numPr>
        <w:ind w:left="720" w:leftChars="0" w:right="0" w:rightChars="0" w:firstLine="720" w:firstLineChars="0"/>
        <w:jc w:val="left"/>
        <w:rPr>
          <w:b w:val="0"/>
          <w:bCs w:val="0"/>
          <w:szCs w:val="20"/>
          <w:lang w:val="en-US"/>
        </w:rPr>
      </w:pPr>
      <w:r>
        <w:rPr>
          <w:b w:val="0"/>
          <w:bCs w:val="0"/>
          <w:szCs w:val="20"/>
          <w:lang w:val="en-US"/>
        </w:rPr>
        <w:t>Tag line block will be provided in drupal admin back end. Admin can add content and image in this block form the back end. Tag line will show case the function of GDN. What GDn is workign for the better lives and its moto. Refrence image for better understanding.</w:t>
      </w:r>
    </w:p>
    <w:p>
      <w:pPr>
        <w:pStyle w:val="56"/>
        <w:numPr>
          <w:numId w:val="0"/>
        </w:numPr>
        <w:ind w:right="0" w:rightChars="0"/>
        <w:jc w:val="left"/>
        <w:rPr>
          <w:b w:val="0"/>
          <w:bCs w:val="0"/>
          <w:szCs w:val="20"/>
          <w:lang w:val="en-US"/>
        </w:rPr>
      </w:pPr>
    </w:p>
    <w:p>
      <w:pPr>
        <w:pStyle w:val="56"/>
        <w:numPr>
          <w:numId w:val="0"/>
        </w:numPr>
        <w:ind w:right="0" w:rightChars="0"/>
        <w:jc w:val="left"/>
        <w:rPr>
          <w:b w:val="0"/>
          <w:bCs w:val="0"/>
          <w:szCs w:val="20"/>
          <w:lang w:val="en-US"/>
        </w:rPr>
      </w:pPr>
      <w:r>
        <w:drawing>
          <wp:inline distT="0" distB="0" distL="114300" distR="114300">
            <wp:extent cx="5727700" cy="1666240"/>
            <wp:effectExtent l="0" t="0" r="6350" b="1016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5727700" cy="1666240"/>
                    </a:xfrm>
                    <a:prstGeom prst="rect">
                      <a:avLst/>
                    </a:prstGeom>
                    <a:noFill/>
                    <a:ln w="9525">
                      <a:noFill/>
                    </a:ln>
                  </pic:spPr>
                </pic:pic>
              </a:graphicData>
            </a:graphic>
          </wp:inline>
        </w:drawing>
      </w:r>
    </w:p>
    <w:p>
      <w:pPr>
        <w:pStyle w:val="56"/>
        <w:numPr>
          <w:numId w:val="0"/>
        </w:numPr>
        <w:ind w:right="0" w:rightChars="0"/>
        <w:jc w:val="left"/>
        <w:rPr>
          <w:b w:val="0"/>
          <w:bCs w:val="0"/>
          <w:szCs w:val="20"/>
          <w:lang w:val="en-US"/>
        </w:rPr>
      </w:pPr>
    </w:p>
    <w:p>
      <w:pPr>
        <w:pStyle w:val="56"/>
        <w:numPr>
          <w:numId w:val="0"/>
        </w:numPr>
        <w:ind w:right="0" w:rightChars="0" w:firstLine="720" w:firstLineChars="0"/>
        <w:jc w:val="left"/>
        <w:rPr>
          <w:b/>
          <w:bCs/>
          <w:szCs w:val="20"/>
          <w:lang w:val="en-US"/>
        </w:rPr>
      </w:pPr>
    </w:p>
    <w:p>
      <w:pPr>
        <w:pStyle w:val="56"/>
        <w:numPr>
          <w:numId w:val="0"/>
        </w:numPr>
        <w:ind w:right="0" w:rightChars="0" w:firstLine="720" w:firstLineChars="0"/>
        <w:jc w:val="left"/>
        <w:rPr>
          <w:b/>
          <w:bCs/>
          <w:szCs w:val="20"/>
          <w:lang w:val="en-US"/>
        </w:rPr>
      </w:pPr>
    </w:p>
    <w:p>
      <w:pPr>
        <w:pStyle w:val="56"/>
        <w:numPr>
          <w:numId w:val="0"/>
        </w:numPr>
        <w:ind w:right="0" w:rightChars="0" w:firstLine="720" w:firstLineChars="0"/>
        <w:jc w:val="left"/>
        <w:rPr>
          <w:b/>
          <w:bCs/>
          <w:szCs w:val="20"/>
          <w:lang w:val="en-US"/>
        </w:rPr>
      </w:pPr>
    </w:p>
    <w:p>
      <w:pPr>
        <w:pStyle w:val="56"/>
        <w:numPr>
          <w:ilvl w:val="0"/>
          <w:numId w:val="6"/>
        </w:numPr>
        <w:jc w:val="left"/>
        <w:rPr>
          <w:b/>
          <w:bCs/>
          <w:szCs w:val="20"/>
          <w:lang w:val="en-US"/>
        </w:rPr>
      </w:pPr>
      <w:r>
        <w:rPr>
          <w:b/>
          <w:bCs/>
          <w:szCs w:val="20"/>
          <w:lang w:val="en-US"/>
        </w:rPr>
        <w:t>Content Section:</w:t>
      </w:r>
    </w:p>
    <w:p>
      <w:pPr>
        <w:pStyle w:val="56"/>
        <w:numPr>
          <w:numId w:val="0"/>
        </w:numPr>
        <w:ind w:right="0" w:rightChars="0" w:firstLine="720" w:firstLineChars="0"/>
        <w:jc w:val="left"/>
        <w:rPr>
          <w:b w:val="0"/>
          <w:bCs w:val="0"/>
          <w:szCs w:val="20"/>
          <w:lang w:val="en-US"/>
        </w:rPr>
      </w:pPr>
    </w:p>
    <w:p>
      <w:pPr>
        <w:pStyle w:val="56"/>
        <w:numPr>
          <w:numId w:val="0"/>
        </w:numPr>
        <w:ind w:left="720" w:leftChars="0" w:right="0" w:rightChars="0" w:firstLine="720" w:firstLineChars="0"/>
        <w:jc w:val="left"/>
        <w:rPr>
          <w:rFonts w:eastAsia="SimSun" w:cs="Arial"/>
          <w:b w:val="0"/>
          <w:i w:val="0"/>
          <w:caps w:val="0"/>
          <w:color w:val="222222"/>
          <w:spacing w:val="0"/>
          <w:sz w:val="19"/>
          <w:szCs w:val="19"/>
          <w:shd w:val="clear" w:fill="FFFFFF"/>
          <w:lang w:val="en-US"/>
        </w:rPr>
      </w:pPr>
      <w:r>
        <w:rPr>
          <w:b w:val="0"/>
          <w:bCs w:val="0"/>
          <w:szCs w:val="20"/>
          <w:lang w:val="en-US"/>
        </w:rPr>
        <w:t xml:space="preserve">This is main section of  home page. It includes </w:t>
      </w:r>
      <w:r>
        <w:rPr>
          <w:rFonts w:ascii="Arial" w:hAnsi="Arial" w:eastAsia="SimSun" w:cs="Arial"/>
          <w:b w:val="0"/>
          <w:i w:val="0"/>
          <w:caps w:val="0"/>
          <w:color w:val="222222"/>
          <w:spacing w:val="0"/>
          <w:sz w:val="19"/>
          <w:szCs w:val="19"/>
          <w:shd w:val="clear" w:fill="FFFFFF"/>
        </w:rPr>
        <w:t xml:space="preserve"> Opportunities, Analysis (renamed from trends) and Impact</w:t>
      </w:r>
      <w:r>
        <w:rPr>
          <w:rFonts w:eastAsia="SimSun" w:cs="Arial"/>
          <w:b w:val="0"/>
          <w:i w:val="0"/>
          <w:caps w:val="0"/>
          <w:color w:val="222222"/>
          <w:spacing w:val="0"/>
          <w:sz w:val="19"/>
          <w:szCs w:val="19"/>
          <w:shd w:val="clear" w:fill="FFFFFF"/>
          <w:lang w:val="en-US"/>
        </w:rPr>
        <w:t>.</w:t>
      </w:r>
    </w:p>
    <w:p>
      <w:pPr>
        <w:pStyle w:val="56"/>
        <w:numPr>
          <w:numId w:val="0"/>
        </w:numPr>
        <w:ind w:left="720" w:leftChars="0" w:right="0" w:rightChars="0" w:firstLine="720" w:firstLineChars="0"/>
        <w:jc w:val="left"/>
        <w:rPr>
          <w:rFonts w:eastAsia="SimSun" w:cs="Arial"/>
          <w:b w:val="0"/>
          <w:i w:val="0"/>
          <w:caps w:val="0"/>
          <w:color w:val="222222"/>
          <w:spacing w:val="0"/>
          <w:sz w:val="19"/>
          <w:szCs w:val="19"/>
          <w:shd w:val="clear" w:fill="FFFFFF"/>
          <w:lang w:val="en-US"/>
        </w:rPr>
      </w:pPr>
    </w:p>
    <w:p>
      <w:pPr>
        <w:pStyle w:val="56"/>
        <w:numPr>
          <w:ilvl w:val="1"/>
          <w:numId w:val="6"/>
        </w:numPr>
        <w:ind w:left="1440" w:leftChars="0" w:hanging="360" w:firstLineChars="0"/>
        <w:jc w:val="left"/>
        <w:rPr>
          <w:b w:val="0"/>
          <w:bCs w:val="0"/>
          <w:szCs w:val="20"/>
          <w:lang w:val="en-US"/>
        </w:rPr>
      </w:pPr>
      <w:r>
        <w:rPr>
          <w:b/>
          <w:bCs/>
          <w:szCs w:val="20"/>
          <w:lang w:val="en-US"/>
        </w:rPr>
        <w:t xml:space="preserve">Opportunity </w:t>
      </w:r>
      <w:r>
        <w:rPr>
          <w:b w:val="0"/>
          <w:bCs w:val="0"/>
          <w:szCs w:val="20"/>
          <w:lang w:val="en-US"/>
        </w:rPr>
        <w:t>:</w:t>
      </w:r>
    </w:p>
    <w:p>
      <w:pPr>
        <w:pStyle w:val="56"/>
        <w:numPr>
          <w:ilvl w:val="0"/>
          <w:numId w:val="0"/>
        </w:numPr>
        <w:ind w:left="1080" w:leftChars="0" w:right="0" w:rightChars="0" w:firstLine="716" w:firstLineChars="0"/>
        <w:jc w:val="left"/>
        <w:rPr>
          <w:b w:val="0"/>
          <w:bCs w:val="0"/>
          <w:szCs w:val="20"/>
          <w:lang w:val="en-US"/>
        </w:rPr>
      </w:pPr>
    </w:p>
    <w:p>
      <w:pPr>
        <w:pStyle w:val="56"/>
        <w:numPr>
          <w:ilvl w:val="0"/>
          <w:numId w:val="0"/>
        </w:numPr>
        <w:ind w:left="1440" w:leftChars="0" w:right="0" w:rightChars="0" w:firstLine="720" w:firstLineChars="0"/>
        <w:jc w:val="left"/>
        <w:rPr>
          <w:b w:val="0"/>
          <w:bCs w:val="0"/>
          <w:szCs w:val="20"/>
          <w:lang w:val="en-US"/>
        </w:rPr>
      </w:pPr>
      <w:r>
        <w:rPr>
          <w:b w:val="0"/>
          <w:bCs w:val="0"/>
          <w:szCs w:val="20"/>
          <w:lang w:val="en-US"/>
        </w:rPr>
        <w:t>This section is consider as special section.  Structure of this page is similar to voxdev topic pages. It includes several articles with changeable content and images.</w:t>
      </w:r>
    </w:p>
    <w:p>
      <w:pPr>
        <w:pStyle w:val="56"/>
        <w:numPr>
          <w:ilvl w:val="0"/>
          <w:numId w:val="0"/>
        </w:numPr>
        <w:ind w:left="1440" w:leftChars="0" w:right="0" w:rightChars="0" w:firstLine="720" w:firstLineChars="0"/>
        <w:jc w:val="left"/>
        <w:rPr>
          <w:b w:val="0"/>
          <w:bCs w:val="0"/>
          <w:szCs w:val="20"/>
          <w:lang w:val="en-US"/>
        </w:rPr>
      </w:pPr>
    </w:p>
    <w:p>
      <w:pPr>
        <w:pStyle w:val="56"/>
        <w:numPr>
          <w:ilvl w:val="0"/>
          <w:numId w:val="0"/>
        </w:numPr>
        <w:ind w:left="1440" w:leftChars="0" w:right="0" w:rightChars="0" w:firstLine="720" w:firstLineChars="0"/>
        <w:jc w:val="left"/>
        <w:rPr>
          <w:b w:val="0"/>
          <w:bCs w:val="0"/>
          <w:szCs w:val="20"/>
          <w:lang w:val="en-US"/>
        </w:rPr>
      </w:pPr>
      <w:r>
        <w:rPr>
          <w:b w:val="0"/>
          <w:bCs w:val="0"/>
          <w:szCs w:val="20"/>
          <w:lang w:val="en-US"/>
        </w:rPr>
        <w:t>It includes links to Events, Conference, New Call, Compitition, Training Material, Advisory Positions  etc.</w:t>
      </w:r>
    </w:p>
    <w:p>
      <w:pPr>
        <w:pStyle w:val="56"/>
        <w:numPr>
          <w:ilvl w:val="0"/>
          <w:numId w:val="0"/>
        </w:numPr>
        <w:ind w:left="1080" w:leftChars="0" w:right="0" w:rightChars="0" w:firstLine="716" w:firstLineChars="0"/>
        <w:jc w:val="left"/>
        <w:rPr>
          <w:b w:val="0"/>
          <w:bCs w:val="0"/>
          <w:szCs w:val="20"/>
          <w:lang w:val="en-US"/>
        </w:rPr>
      </w:pPr>
    </w:p>
    <w:p>
      <w:pPr>
        <w:pStyle w:val="56"/>
        <w:numPr>
          <w:ilvl w:val="1"/>
          <w:numId w:val="6"/>
        </w:numPr>
        <w:ind w:left="1440" w:leftChars="0" w:hanging="360" w:firstLineChars="0"/>
        <w:jc w:val="left"/>
        <w:rPr>
          <w:b/>
          <w:bCs/>
          <w:szCs w:val="20"/>
          <w:lang w:val="en-US"/>
        </w:rPr>
      </w:pPr>
      <w:r>
        <w:rPr>
          <w:b/>
          <w:bCs/>
          <w:szCs w:val="20"/>
          <w:lang w:val="en-US"/>
        </w:rPr>
        <w:t>Analysis :</w:t>
      </w:r>
    </w:p>
    <w:p>
      <w:pPr>
        <w:pStyle w:val="56"/>
        <w:numPr>
          <w:ilvl w:val="0"/>
          <w:numId w:val="0"/>
        </w:numPr>
        <w:suppressAutoHyphens/>
        <w:ind w:right="0" w:rightChars="0"/>
        <w:jc w:val="left"/>
        <w:rPr>
          <w:b/>
          <w:bCs/>
          <w:szCs w:val="20"/>
          <w:lang w:val="en-US"/>
        </w:rPr>
      </w:pPr>
    </w:p>
    <w:p>
      <w:pPr>
        <w:pStyle w:val="56"/>
        <w:numPr>
          <w:ilvl w:val="0"/>
          <w:numId w:val="0"/>
        </w:numPr>
        <w:ind w:left="1440" w:leftChars="0" w:right="0" w:rightChars="0" w:firstLine="720" w:firstLineChars="0"/>
        <w:jc w:val="left"/>
        <w:rPr>
          <w:b w:val="0"/>
          <w:bCs w:val="0"/>
          <w:szCs w:val="20"/>
          <w:lang w:val="en-US"/>
        </w:rPr>
      </w:pPr>
      <w:r>
        <w:rPr>
          <w:b w:val="0"/>
          <w:bCs w:val="0"/>
          <w:szCs w:val="20"/>
          <w:lang w:val="en-US"/>
        </w:rPr>
        <w:t>This Section is consider as special section.  Structure of this page is similar to voxdev topic pages. It consider as Individual Category Section . Under this section there are various categories falls. This page  includes several articles with changeable content and images.</w:t>
      </w:r>
    </w:p>
    <w:p>
      <w:pPr>
        <w:pStyle w:val="56"/>
        <w:numPr>
          <w:ilvl w:val="0"/>
          <w:numId w:val="0"/>
        </w:numPr>
        <w:ind w:left="1440" w:leftChars="0" w:right="0" w:rightChars="0" w:firstLine="720" w:firstLineChars="0"/>
        <w:jc w:val="left"/>
        <w:rPr>
          <w:b w:val="0"/>
          <w:bCs w:val="0"/>
          <w:szCs w:val="20"/>
          <w:lang w:val="en-US"/>
        </w:rPr>
      </w:pPr>
    </w:p>
    <w:p>
      <w:pPr>
        <w:pStyle w:val="56"/>
        <w:numPr>
          <w:ilvl w:val="0"/>
          <w:numId w:val="0"/>
        </w:numPr>
        <w:suppressAutoHyphens/>
        <w:ind w:left="1440" w:leftChars="0" w:right="0" w:rightChars="0" w:firstLine="720" w:firstLineChars="0"/>
        <w:jc w:val="left"/>
        <w:rPr>
          <w:b w:val="0"/>
          <w:bCs w:val="0"/>
          <w:szCs w:val="20"/>
          <w:lang w:val="en-US"/>
        </w:rPr>
      </w:pPr>
      <w:r>
        <w:rPr>
          <w:b w:val="0"/>
          <w:bCs w:val="0"/>
          <w:szCs w:val="20"/>
          <w:lang w:val="en-US"/>
        </w:rPr>
        <w:t>content includes links to external website, blogs, datasets, images, other media etc.</w:t>
      </w:r>
    </w:p>
    <w:p>
      <w:pPr>
        <w:pStyle w:val="56"/>
        <w:numPr>
          <w:numId w:val="0"/>
        </w:numPr>
        <w:ind w:left="720" w:leftChars="0" w:right="0" w:rightChars="0"/>
        <w:jc w:val="left"/>
        <w:rPr>
          <w:szCs w:val="20"/>
        </w:rPr>
      </w:pPr>
      <w:bookmarkStart w:id="8" w:name="_GoBack"/>
      <w:bookmarkEnd w:id="8"/>
    </w:p>
    <w:p>
      <w:pPr>
        <w:pStyle w:val="56"/>
        <w:numPr>
          <w:ilvl w:val="1"/>
          <w:numId w:val="6"/>
        </w:numPr>
        <w:ind w:left="1440" w:leftChars="0" w:hanging="360" w:firstLineChars="0"/>
        <w:jc w:val="left"/>
        <w:rPr>
          <w:b w:val="0"/>
          <w:bCs w:val="0"/>
          <w:szCs w:val="20"/>
          <w:lang w:val="en-US"/>
        </w:rPr>
      </w:pPr>
      <w:r>
        <w:rPr>
          <w:b/>
          <w:bCs/>
          <w:szCs w:val="20"/>
          <w:lang w:val="en-US"/>
        </w:rPr>
        <w:t xml:space="preserve">Impact : </w:t>
      </w:r>
      <w:r>
        <w:rPr>
          <w:b/>
          <w:bCs/>
          <w:color w:val="FF0000"/>
          <w:szCs w:val="20"/>
          <w:lang w:val="en-US"/>
        </w:rPr>
        <w:t>( Need More Details)</w:t>
      </w:r>
    </w:p>
    <w:p>
      <w:pPr>
        <w:pStyle w:val="56"/>
        <w:numPr>
          <w:ilvl w:val="0"/>
          <w:numId w:val="0"/>
        </w:numPr>
        <w:suppressAutoHyphens/>
        <w:ind w:right="0" w:rightChars="0"/>
        <w:jc w:val="left"/>
        <w:rPr>
          <w:b/>
          <w:bCs/>
          <w:szCs w:val="20"/>
          <w:lang w:val="en-US"/>
        </w:rPr>
      </w:pPr>
    </w:p>
    <w:p>
      <w:pPr>
        <w:pStyle w:val="56"/>
        <w:numPr>
          <w:ilvl w:val="0"/>
          <w:numId w:val="0"/>
        </w:numPr>
        <w:ind w:left="1440" w:leftChars="0" w:right="0" w:rightChars="0" w:firstLine="720" w:firstLineChars="0"/>
        <w:jc w:val="left"/>
        <w:rPr>
          <w:b w:val="0"/>
          <w:bCs w:val="0"/>
          <w:szCs w:val="20"/>
          <w:lang w:val="en-US"/>
        </w:rPr>
      </w:pPr>
      <w:r>
        <w:rPr>
          <w:b w:val="0"/>
          <w:bCs w:val="0"/>
          <w:szCs w:val="20"/>
          <w:lang w:val="en-US"/>
        </w:rPr>
        <w:t>GDNews for instance links to our monthly e magazine available on Mailchimp and Alumni (renamed to friends of GDN) is a link to a Linked IN group. In each case the webeditor will curate some text, pop it into an article with the links to these assets.</w:t>
      </w:r>
    </w:p>
    <w:p>
      <w:pPr>
        <w:pStyle w:val="56"/>
        <w:numPr>
          <w:ilvl w:val="0"/>
          <w:numId w:val="0"/>
        </w:numPr>
        <w:ind w:left="1440" w:leftChars="0" w:right="0" w:rightChars="0" w:firstLine="720" w:firstLineChars="0"/>
        <w:jc w:val="left"/>
        <w:rPr>
          <w:rFonts w:hint="default"/>
          <w:b w:val="0"/>
          <w:bCs w:val="0"/>
          <w:szCs w:val="20"/>
          <w:lang w:val="en-US"/>
        </w:rPr>
      </w:pPr>
    </w:p>
    <w:p>
      <w:pPr>
        <w:pStyle w:val="56"/>
        <w:numPr>
          <w:ilvl w:val="0"/>
          <w:numId w:val="0"/>
        </w:numPr>
        <w:ind w:left="1440" w:leftChars="0" w:right="0" w:rightChars="0" w:firstLine="720" w:firstLineChars="0"/>
        <w:jc w:val="left"/>
        <w:rPr>
          <w:b w:val="0"/>
          <w:bCs w:val="0"/>
          <w:szCs w:val="20"/>
          <w:lang w:val="en-US"/>
        </w:rPr>
      </w:pPr>
      <w:r>
        <w:rPr>
          <w:rFonts w:hint="default"/>
          <w:b w:val="0"/>
          <w:bCs w:val="0"/>
          <w:szCs w:val="20"/>
          <w:lang w:val="en-US"/>
        </w:rPr>
        <w:t>News reports are usually online media articles, so this is a series of articles but linking to online news outlets such as the Huffington post.</w:t>
      </w:r>
    </w:p>
    <w:p>
      <w:pPr>
        <w:pStyle w:val="56"/>
        <w:numPr>
          <w:ilvl w:val="0"/>
          <w:numId w:val="0"/>
        </w:numPr>
        <w:ind w:left="1440" w:leftChars="0" w:right="0" w:rightChars="0" w:firstLine="720" w:firstLineChars="0"/>
        <w:jc w:val="left"/>
        <w:rPr>
          <w:rFonts w:hint="default"/>
          <w:b w:val="0"/>
          <w:bCs w:val="0"/>
          <w:szCs w:val="20"/>
          <w:lang w:val="en-US"/>
        </w:rPr>
      </w:pPr>
      <w:r>
        <w:rPr>
          <w:rFonts w:hint="default"/>
          <w:b w:val="0"/>
          <w:bCs w:val="0"/>
          <w:szCs w:val="20"/>
          <w:lang w:val="en-US"/>
        </w:rPr>
        <w:t> </w:t>
      </w:r>
      <w:r>
        <w:rPr>
          <w:rFonts w:hint="default"/>
          <w:b w:val="0"/>
          <w:bCs w:val="0"/>
          <w:szCs w:val="20"/>
          <w:lang w:val="en-US"/>
        </w:rPr>
        <w:tab/>
      </w:r>
    </w:p>
    <w:p>
      <w:pPr>
        <w:pStyle w:val="56"/>
        <w:numPr>
          <w:ilvl w:val="0"/>
          <w:numId w:val="0"/>
        </w:numPr>
        <w:ind w:left="1440" w:leftChars="0" w:right="0" w:rightChars="0" w:firstLine="720" w:firstLineChars="0"/>
        <w:jc w:val="left"/>
        <w:rPr>
          <w:rFonts w:hint="default" w:ascii="Arial" w:hAnsi="Arial" w:cs="Arial"/>
          <w:b w:val="0"/>
          <w:i w:val="0"/>
          <w:caps w:val="0"/>
          <w:color w:val="222222"/>
          <w:spacing w:val="0"/>
          <w:sz w:val="19"/>
          <w:szCs w:val="19"/>
          <w:shd w:val="clear" w:fill="FFFFFF"/>
        </w:rPr>
      </w:pPr>
      <w:r>
        <w:rPr>
          <w:rFonts w:hint="default"/>
          <w:b w:val="0"/>
          <w:bCs w:val="0"/>
          <w:szCs w:val="20"/>
          <w:lang w:val="en-US"/>
        </w:rPr>
        <w:t>The outreach map needs to be a borderless map to which we can add countries/cities (showing up as a dot) in one of 4 categories – lower income, middle income, upper middle income and higher income. The webeditor should be able to assign the category to each place. In addition, in a different colour, there needs to be places where are office around the world are.</w:t>
      </w:r>
    </w:p>
    <w:p>
      <w:pPr>
        <w:pStyle w:val="56"/>
        <w:numPr>
          <w:numId w:val="0"/>
        </w:numPr>
        <w:ind w:left="720" w:leftChars="0" w:right="0" w:rightChars="0"/>
        <w:jc w:val="left"/>
        <w:rPr>
          <w:rFonts w:hint="default" w:ascii="Arial" w:hAnsi="Arial" w:cs="Arial"/>
          <w:b w:val="0"/>
          <w:i w:val="0"/>
          <w:caps w:val="0"/>
          <w:color w:val="222222"/>
          <w:spacing w:val="0"/>
          <w:sz w:val="19"/>
          <w:szCs w:val="19"/>
          <w:shd w:val="clear" w:fill="FFFFFF"/>
        </w:rPr>
      </w:pPr>
    </w:p>
    <w:p>
      <w:pPr>
        <w:pStyle w:val="56"/>
        <w:numPr>
          <w:numId w:val="0"/>
        </w:numPr>
        <w:ind w:left="720" w:leftChars="0" w:right="0" w:rightChars="0"/>
        <w:jc w:val="left"/>
        <w:rPr>
          <w:rFonts w:hint="default" w:ascii="Arial" w:hAnsi="Arial" w:cs="Arial"/>
          <w:b w:val="0"/>
          <w:i w:val="0"/>
          <w:caps w:val="0"/>
          <w:color w:val="222222"/>
          <w:spacing w:val="0"/>
          <w:sz w:val="19"/>
          <w:szCs w:val="19"/>
          <w:shd w:val="clear" w:fill="FFFFFF"/>
        </w:rPr>
      </w:pPr>
    </w:p>
    <w:p>
      <w:pPr>
        <w:pStyle w:val="56"/>
        <w:numPr>
          <w:numId w:val="0"/>
        </w:numPr>
        <w:ind w:left="720" w:leftChars="0" w:right="0" w:rightChars="0"/>
        <w:jc w:val="left"/>
        <w:rPr>
          <w:rFonts w:hint="default" w:ascii="Arial" w:hAnsi="Arial" w:cs="Arial"/>
          <w:b w:val="0"/>
          <w:i w:val="0"/>
          <w:caps w:val="0"/>
          <w:color w:val="222222"/>
          <w:spacing w:val="0"/>
          <w:sz w:val="19"/>
          <w:szCs w:val="19"/>
          <w:shd w:val="clear" w:fill="FFFFFF"/>
        </w:rPr>
      </w:pPr>
    </w:p>
    <w:p>
      <w:pPr>
        <w:pStyle w:val="56"/>
        <w:numPr>
          <w:numId w:val="0"/>
        </w:numPr>
        <w:ind w:left="720" w:leftChars="0" w:right="0" w:rightChars="0"/>
        <w:jc w:val="left"/>
        <w:rPr>
          <w:rFonts w:hint="default" w:ascii="Arial" w:hAnsi="Arial" w:cs="Arial"/>
          <w:b w:val="0"/>
          <w:i w:val="0"/>
          <w:caps w:val="0"/>
          <w:color w:val="222222"/>
          <w:spacing w:val="0"/>
          <w:sz w:val="19"/>
          <w:szCs w:val="19"/>
          <w:shd w:val="clear" w:fill="FFFFFF"/>
        </w:rPr>
      </w:pPr>
    </w:p>
    <w:p>
      <w:pPr>
        <w:pStyle w:val="56"/>
        <w:numPr>
          <w:numId w:val="0"/>
        </w:numPr>
        <w:ind w:right="0" w:rightChars="0"/>
        <w:jc w:val="left"/>
        <w:rPr>
          <w:rFonts w:hint="default" w:ascii="Arial" w:hAnsi="Arial" w:cs="Arial"/>
          <w:b w:val="0"/>
          <w:i w:val="0"/>
          <w:caps w:val="0"/>
          <w:color w:val="222222"/>
          <w:spacing w:val="0"/>
          <w:sz w:val="19"/>
          <w:szCs w:val="19"/>
          <w:shd w:val="clear" w:fill="FFFFFF"/>
        </w:rPr>
      </w:pPr>
      <w:r>
        <w:drawing>
          <wp:inline distT="0" distB="0" distL="114300" distR="114300">
            <wp:extent cx="5628640" cy="1619250"/>
            <wp:effectExtent l="0" t="0" r="1016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1"/>
                    <a:stretch>
                      <a:fillRect/>
                    </a:stretch>
                  </pic:blipFill>
                  <pic:spPr>
                    <a:xfrm>
                      <a:off x="0" y="0"/>
                      <a:ext cx="5628640" cy="1619250"/>
                    </a:xfrm>
                    <a:prstGeom prst="rect">
                      <a:avLst/>
                    </a:prstGeom>
                    <a:noFill/>
                    <a:ln w="9525">
                      <a:noFill/>
                    </a:ln>
                  </pic:spPr>
                </pic:pic>
              </a:graphicData>
            </a:graphic>
          </wp:inline>
        </w:drawing>
      </w:r>
    </w:p>
    <w:p/>
    <w:sectPr>
      <w:type w:val="continuous"/>
      <w:pgSz w:w="11906" w:h="16838"/>
      <w:pgMar w:top="1721" w:right="1440" w:bottom="1901" w:left="1440" w:header="720" w:footer="821"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Wingdings 2">
    <w:altName w:val="Wingdings"/>
    <w:panose1 w:val="05020102010507070707"/>
    <w:charset w:val="02"/>
    <w:family w:val="roman"/>
    <w:pitch w:val="default"/>
    <w:sig w:usb0="00000000" w:usb1="10000000" w:usb2="00000000" w:usb3="00000000" w:csb0="80000000" w:csb1="00000000"/>
  </w:font>
  <w:font w:name="OpenSymbol">
    <w:altName w:val="Microsoft YaHei"/>
    <w:panose1 w:val="00000000000000000000"/>
    <w:charset w:val="00"/>
    <w:family w:val="auto"/>
    <w:pitch w:val="default"/>
    <w:sig w:usb0="00000000" w:usb1="00000000" w:usb2="00000000" w:usb3="00000000" w:csb0="00040001" w:csb1="00000000"/>
  </w:font>
  <w:font w:name="Microsoft YaHei">
    <w:panose1 w:val="020B0503020204020204"/>
    <w:charset w:val="86"/>
    <w:family w:val="swiss"/>
    <w:pitch w:val="default"/>
    <w:sig w:usb0="80000287" w:usb1="280F3C52" w:usb2="00000016" w:usb3="00000000" w:csb0="0004001F" w:csb1="00000000"/>
  </w:font>
  <w:font w:name="Mangal">
    <w:panose1 w:val="02040503050203030202"/>
    <w:charset w:val="00"/>
    <w:family w:val="roman"/>
    <w:pitch w:val="default"/>
    <w:sig w:usb0="00008003" w:usb1="00000000" w:usb2="00000000" w:usb3="00000000" w:csb0="00000001"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E0002AFF" w:usb1="C0007841" w:usb2="00000009" w:usb3="00000000" w:csb0="000001FF" w:csb1="00000000"/>
  </w:font>
  <w:font w:name="Arial Unicode MS">
    <w:altName w:val="Arial"/>
    <w:panose1 w:val="020B0604020202020204"/>
    <w:charset w:val="80"/>
    <w:family w:val="swiss"/>
    <w:pitch w:val="default"/>
    <w:sig w:usb0="F7FFAFFF" w:usb1="E9DFFFFF" w:usb2="0000003F" w:usb3="00000000" w:csb0="003F01FF" w:csb1="00000000"/>
  </w:font>
  <w:font w:name="Segoe UI">
    <w:panose1 w:val="020B0502040204020203"/>
    <w:charset w:val="00"/>
    <w:family w:val="swiss"/>
    <w:pitch w:val="default"/>
    <w:sig w:usb0="E10022FF" w:usb1="C000E47F" w:usb2="00000029" w:usb3="00000000" w:csb0="200001DF" w:csb1="2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0000012" w:usb3="00000000" w:csb0="4002009F" w:csb1="DFD70000"/>
  </w:font>
  <w:font w:name="Arial">
    <w:panose1 w:val="020B0604020202020204"/>
    <w:charset w:val="8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000000" w:sz="4" w:space="1"/>
      </w:pBdr>
    </w:pPr>
    <w:r>
      <w:rPr>
        <w:rFonts w:cs="Arial"/>
        <w:szCs w:val="20"/>
      </w:rPr>
      <w:tab/>
    </w:r>
    <w:r>
      <w:rPr>
        <w:rFonts w:cs="Arial"/>
        <w:szCs w:val="20"/>
      </w:rPr>
      <w:t xml:space="preserve">    Confidential</w:t>
    </w:r>
    <w:r>
      <w:rPr>
        <w:rFonts w:cs="Arial"/>
        <w:szCs w:val="20"/>
      </w:rPr>
      <w:tab/>
    </w:r>
    <w:r>
      <w:rPr>
        <w:rFonts w:cs="Arial"/>
        <w:szCs w:val="20"/>
      </w:rPr>
      <w:t xml:space="preserve">Page </w:t>
    </w:r>
    <w:r>
      <w:rPr>
        <w:rFonts w:cs="Arial"/>
        <w:szCs w:val="20"/>
      </w:rPr>
      <w:fldChar w:fldCharType="begin"/>
    </w:r>
    <w:r>
      <w:rPr>
        <w:rFonts w:cs="Arial"/>
        <w:szCs w:val="20"/>
      </w:rPr>
      <w:instrText xml:space="preserve"> PAGE </w:instrText>
    </w:r>
    <w:r>
      <w:rPr>
        <w:rFonts w:cs="Arial"/>
        <w:szCs w:val="20"/>
      </w:rPr>
      <w:fldChar w:fldCharType="separate"/>
    </w:r>
    <w:r>
      <w:rPr>
        <w:rFonts w:cs="Arial"/>
        <w:szCs w:val="20"/>
        <w:lang/>
      </w:rPr>
      <w:t>25</w:t>
    </w:r>
    <w:r>
      <w:rPr>
        <w:rFonts w:cs="Arial"/>
        <w:szCs w:val="20"/>
      </w:rPr>
      <w:fldChar w:fldCharType="end"/>
    </w:r>
  </w:p>
  <w:p>
    <w:pPr>
      <w:pStyle w:val="20"/>
    </w:pPr>
  </w:p>
  <w:p>
    <w:pPr>
      <w:pStyle w:val="20"/>
    </w:pPr>
  </w:p>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5"/>
      <w:tblW w:w="9448" w:type="dxa"/>
      <w:tblInd w:w="108" w:type="dxa"/>
      <w:tblLayout w:type="fixed"/>
      <w:tblCellMar>
        <w:top w:w="0" w:type="dxa"/>
        <w:left w:w="108" w:type="dxa"/>
        <w:bottom w:w="0" w:type="dxa"/>
        <w:right w:w="108" w:type="dxa"/>
      </w:tblCellMar>
    </w:tblPr>
    <w:tblGrid>
      <w:gridCol w:w="2250"/>
      <w:gridCol w:w="4680"/>
      <w:gridCol w:w="2518"/>
    </w:tblGrid>
    <w:tr>
      <w:tblPrEx>
        <w:tblLayout w:type="fixed"/>
        <w:tblCellMar>
          <w:top w:w="0" w:type="dxa"/>
          <w:left w:w="108" w:type="dxa"/>
          <w:bottom w:w="0" w:type="dxa"/>
          <w:right w:w="108" w:type="dxa"/>
        </w:tblCellMar>
      </w:tblPrEx>
      <w:trPr>
        <w:cantSplit/>
        <w:trHeight w:val="200" w:hRule="atLeast"/>
      </w:trPr>
      <w:tc>
        <w:tcPr>
          <w:tcW w:w="2250" w:type="dxa"/>
          <w:tcBorders>
            <w:top w:val="single" w:color="000000" w:sz="8" w:space="0"/>
            <w:left w:val="single" w:color="000000" w:sz="8" w:space="0"/>
            <w:bottom w:val="single" w:color="000000" w:sz="8" w:space="0"/>
          </w:tcBorders>
          <w:shd w:val="clear" w:color="auto" w:fill="auto"/>
          <w:vAlign w:val="top"/>
        </w:tcPr>
        <w:p>
          <w:pPr>
            <w:snapToGrid w:val="0"/>
            <w:rPr>
              <w:rFonts w:cs="Arial"/>
              <w:sz w:val="16"/>
            </w:rPr>
          </w:pPr>
        </w:p>
      </w:tc>
      <w:tc>
        <w:tcPr>
          <w:tcW w:w="4680" w:type="dxa"/>
          <w:vMerge w:val="restart"/>
          <w:tcBorders>
            <w:top w:val="single" w:color="000000" w:sz="8" w:space="0"/>
            <w:left w:val="single" w:color="000000" w:sz="8" w:space="0"/>
          </w:tcBorders>
          <w:shd w:val="clear" w:color="auto" w:fill="auto"/>
          <w:vAlign w:val="center"/>
        </w:tcPr>
        <w:p>
          <w:pPr>
            <w:pStyle w:val="22"/>
            <w:tabs>
              <w:tab w:val="clear" w:pos="4320"/>
              <w:tab w:val="clear" w:pos="8640"/>
            </w:tabs>
            <w:snapToGrid w:val="0"/>
            <w:jc w:val="center"/>
            <w:rPr>
              <w:rFonts w:cs="Arial"/>
            </w:rPr>
          </w:pPr>
          <w:r>
            <w:rPr>
              <w:rFonts w:cs="Arial"/>
            </w:rPr>
            <w:t xml:space="preserve">Business Requirements for </w:t>
          </w:r>
          <w:r>
            <w:rPr>
              <w:rFonts w:cs="Arial"/>
              <w:lang w:val="en-US"/>
            </w:rPr>
            <w:t>GDN</w:t>
          </w:r>
        </w:p>
      </w:tc>
      <w:tc>
        <w:tcPr>
          <w:tcW w:w="2518" w:type="dxa"/>
          <w:vMerge w:val="restart"/>
          <w:tcBorders>
            <w:top w:val="single" w:color="000000" w:sz="8" w:space="0"/>
            <w:left w:val="single" w:color="000000" w:sz="8" w:space="0"/>
            <w:right w:val="single" w:color="000000" w:sz="8" w:space="0"/>
          </w:tcBorders>
          <w:shd w:val="clear" w:color="auto" w:fill="auto"/>
          <w:vAlign w:val="center"/>
        </w:tcPr>
        <w:p>
          <w:pPr>
            <w:pStyle w:val="22"/>
            <w:snapToGrid w:val="0"/>
            <w:jc w:val="center"/>
            <w:rPr>
              <w:rFonts w:cs="Arial"/>
              <w:sz w:val="16"/>
            </w:rPr>
          </w:pPr>
        </w:p>
      </w:tc>
    </w:tr>
    <w:tr>
      <w:tblPrEx>
        <w:tblLayout w:type="fixed"/>
        <w:tblCellMar>
          <w:top w:w="0" w:type="dxa"/>
          <w:left w:w="108" w:type="dxa"/>
          <w:bottom w:w="0" w:type="dxa"/>
          <w:right w:w="108" w:type="dxa"/>
        </w:tblCellMar>
      </w:tblPrEx>
      <w:trPr>
        <w:cantSplit/>
        <w:trHeight w:val="200" w:hRule="atLeast"/>
      </w:trPr>
      <w:tc>
        <w:tcPr>
          <w:tcW w:w="2250" w:type="dxa"/>
          <w:tcBorders>
            <w:top w:val="single" w:color="000000" w:sz="8" w:space="0"/>
            <w:left w:val="single" w:color="000000" w:sz="8" w:space="0"/>
            <w:bottom w:val="single" w:color="000000" w:sz="8" w:space="0"/>
          </w:tcBorders>
          <w:shd w:val="clear" w:color="auto" w:fill="auto"/>
          <w:vAlign w:val="top"/>
        </w:tcPr>
        <w:p>
          <w:pPr>
            <w:snapToGrid w:val="0"/>
            <w:rPr>
              <w:rFonts w:cs="Arial"/>
              <w:sz w:val="16"/>
            </w:rPr>
          </w:pPr>
          <w:r>
            <w:rPr>
              <w:rFonts w:cs="Arial"/>
              <w:sz w:val="16"/>
            </w:rPr>
            <w:t>Revision No: 0.1</w:t>
          </w:r>
        </w:p>
      </w:tc>
      <w:tc>
        <w:tcPr>
          <w:tcW w:w="4680" w:type="dxa"/>
          <w:vMerge w:val="continue"/>
          <w:tcBorders>
            <w:left w:val="single" w:color="000000" w:sz="8" w:space="0"/>
          </w:tcBorders>
          <w:shd w:val="clear" w:color="auto" w:fill="auto"/>
          <w:vAlign w:val="center"/>
        </w:tcPr>
        <w:p>
          <w:pPr>
            <w:snapToGrid w:val="0"/>
            <w:rPr>
              <w:rFonts w:cs="Arial"/>
            </w:rPr>
          </w:pPr>
        </w:p>
      </w:tc>
      <w:tc>
        <w:tcPr>
          <w:tcW w:w="2518" w:type="dxa"/>
          <w:vMerge w:val="continue"/>
          <w:tcBorders>
            <w:left w:val="single" w:color="000000" w:sz="8" w:space="0"/>
            <w:right w:val="single" w:color="000000" w:sz="8" w:space="0"/>
          </w:tcBorders>
          <w:shd w:val="clear" w:color="auto" w:fill="auto"/>
          <w:vAlign w:val="center"/>
        </w:tcPr>
        <w:p>
          <w:pPr>
            <w:pStyle w:val="22"/>
            <w:snapToGrid w:val="0"/>
            <w:jc w:val="center"/>
            <w:rPr>
              <w:rFonts w:cs="Arial"/>
              <w:lang/>
            </w:rPr>
          </w:pPr>
        </w:p>
      </w:tc>
    </w:tr>
    <w:tr>
      <w:tblPrEx>
        <w:tblLayout w:type="fixed"/>
        <w:tblCellMar>
          <w:top w:w="0" w:type="dxa"/>
          <w:left w:w="108" w:type="dxa"/>
          <w:bottom w:w="0" w:type="dxa"/>
          <w:right w:w="108" w:type="dxa"/>
        </w:tblCellMar>
      </w:tblPrEx>
      <w:trPr>
        <w:cantSplit/>
        <w:trHeight w:val="200" w:hRule="atLeast"/>
      </w:trPr>
      <w:tc>
        <w:tcPr>
          <w:tcW w:w="2250" w:type="dxa"/>
          <w:tcBorders>
            <w:top w:val="single" w:color="000000" w:sz="8" w:space="0"/>
            <w:left w:val="single" w:color="000000" w:sz="8" w:space="0"/>
            <w:bottom w:val="single" w:color="000000" w:sz="8" w:space="0"/>
          </w:tcBorders>
          <w:shd w:val="clear" w:color="auto" w:fill="auto"/>
          <w:vAlign w:val="top"/>
        </w:tcPr>
        <w:p>
          <w:pPr>
            <w:snapToGrid w:val="0"/>
            <w:rPr>
              <w:rFonts w:cs="Arial"/>
              <w:sz w:val="16"/>
            </w:rPr>
          </w:pPr>
          <w:r>
            <w:rPr>
              <w:rFonts w:cs="Arial"/>
              <w:sz w:val="16"/>
            </w:rPr>
            <w:t xml:space="preserve">Effective Date: </w:t>
          </w:r>
          <w:r>
            <w:rPr>
              <w:rFonts w:cs="Arial"/>
              <w:sz w:val="16"/>
              <w:lang w:val="en-US"/>
            </w:rPr>
            <w:t>09-Feb-2017</w:t>
          </w:r>
        </w:p>
      </w:tc>
      <w:tc>
        <w:tcPr>
          <w:tcW w:w="4680" w:type="dxa"/>
          <w:vMerge w:val="continue"/>
          <w:tcBorders>
            <w:left w:val="single" w:color="000000" w:sz="8" w:space="0"/>
            <w:bottom w:val="single" w:color="000000" w:sz="8" w:space="0"/>
          </w:tcBorders>
          <w:shd w:val="clear" w:color="auto" w:fill="auto"/>
          <w:vAlign w:val="center"/>
        </w:tcPr>
        <w:p>
          <w:pPr>
            <w:snapToGrid w:val="0"/>
            <w:rPr>
              <w:rFonts w:cs="Arial"/>
            </w:rPr>
          </w:pPr>
        </w:p>
      </w:tc>
      <w:tc>
        <w:tcPr>
          <w:tcW w:w="2518" w:type="dxa"/>
          <w:vMerge w:val="continue"/>
          <w:tcBorders>
            <w:left w:val="single" w:color="000000" w:sz="8" w:space="0"/>
            <w:bottom w:val="single" w:color="000000" w:sz="8" w:space="0"/>
            <w:right w:val="single" w:color="000000" w:sz="8" w:space="0"/>
          </w:tcBorders>
          <w:shd w:val="clear" w:color="auto" w:fill="auto"/>
          <w:vAlign w:val="center"/>
        </w:tcPr>
        <w:p>
          <w:pPr>
            <w:pStyle w:val="22"/>
            <w:snapToGrid w:val="0"/>
            <w:jc w:val="center"/>
            <w:rPr>
              <w:rFonts w:cs="Arial"/>
              <w:lang/>
            </w:rPr>
          </w:pPr>
        </w:p>
      </w:tc>
    </w:tr>
  </w:tbl>
  <w:p>
    <w:pPr>
      <w:tabs>
        <w:tab w:val="left" w:pos="1320"/>
      </w:tabs>
    </w:pPr>
  </w:p>
  <w:p>
    <w:pPr>
      <w:tabs>
        <w:tab w:val="left" w:pos="13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tabs>
          <w:tab w:val="left" w:pos="360"/>
        </w:tabs>
        <w:ind w:left="0" w:firstLine="0"/>
      </w:pPr>
    </w:lvl>
    <w:lvl w:ilvl="1" w:tentative="0">
      <w:start w:val="1"/>
      <w:numFmt w:val="decimal"/>
      <w:pStyle w:val="3"/>
      <w:suff w:val="space"/>
      <w:lvlText w:val="%1.%2."/>
      <w:lvlJc w:val="left"/>
      <w:pPr>
        <w:tabs>
          <w:tab w:val="left" w:pos="0"/>
        </w:tabs>
        <w:ind w:left="0" w:firstLine="0"/>
      </w:pPr>
    </w:lvl>
    <w:lvl w:ilvl="2" w:tentative="0">
      <w:start w:val="1"/>
      <w:numFmt w:val="decimal"/>
      <w:pStyle w:val="4"/>
      <w:lvlText w:val="%1.%2.%3."/>
      <w:lvlJc w:val="left"/>
      <w:pPr>
        <w:tabs>
          <w:tab w:val="left" w:pos="1224"/>
        </w:tabs>
        <w:ind w:left="0" w:firstLine="144"/>
      </w:pPr>
    </w:lvl>
    <w:lvl w:ilvl="3" w:tentative="0">
      <w:start w:val="1"/>
      <w:numFmt w:val="decimal"/>
      <w:pStyle w:val="5"/>
      <w:lvlText w:val="%1.%2.%3.%4."/>
      <w:lvlJc w:val="left"/>
      <w:pPr>
        <w:tabs>
          <w:tab w:val="left" w:pos="252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pStyle w:val="61"/>
      <w:lvlText w:val="%1.%2.%3.%4.%5.%6.%7.%8.%9."/>
      <w:lvlJc w:val="left"/>
      <w:pPr>
        <w:tabs>
          <w:tab w:val="left" w:pos="4680"/>
        </w:tabs>
        <w:ind w:left="4320" w:hanging="1440"/>
      </w:pPr>
    </w:lvl>
  </w:abstractNum>
  <w:abstractNum w:abstractNumId="1">
    <w:nsid w:val="00000002"/>
    <w:multiLevelType w:val="singleLevel"/>
    <w:tmpl w:val="00000002"/>
    <w:lvl w:ilvl="0" w:tentative="0">
      <w:start w:val="1"/>
      <w:numFmt w:val="decimal"/>
      <w:pStyle w:val="52"/>
      <w:lvlText w:val="M:%1"/>
      <w:lvlJc w:val="left"/>
      <w:pPr>
        <w:tabs>
          <w:tab w:val="left" w:pos="1080"/>
        </w:tabs>
        <w:ind w:left="360" w:firstLine="0"/>
      </w:pPr>
      <w:rPr>
        <w:rFonts w:ascii="Verdana" w:hAnsi="Verdana"/>
        <w:b w:val="0"/>
        <w:i/>
        <w:sz w:val="20"/>
      </w:rPr>
    </w:lvl>
  </w:abstractNum>
  <w:abstractNum w:abstractNumId="2">
    <w:nsid w:val="00000003"/>
    <w:multiLevelType w:val="singleLevel"/>
    <w:tmpl w:val="00000003"/>
    <w:lvl w:ilvl="0" w:tentative="0">
      <w:start w:val="1"/>
      <w:numFmt w:val="decimal"/>
      <w:pStyle w:val="51"/>
      <w:lvlText w:val="Fig : %1"/>
      <w:lvlJc w:val="left"/>
      <w:pPr>
        <w:tabs>
          <w:tab w:val="left" w:pos="1080"/>
        </w:tabs>
        <w:ind w:left="1080" w:hanging="720"/>
      </w:pPr>
      <w:rPr>
        <w:rFonts w:ascii="Symbol" w:hAnsi="Symbol"/>
      </w:rPr>
    </w:lvl>
  </w:abstractNum>
  <w:abstractNum w:abstractNumId="3">
    <w:nsid w:val="00000004"/>
    <w:multiLevelType w:val="singleLevel"/>
    <w:tmpl w:val="00000004"/>
    <w:lvl w:ilvl="0" w:tentative="0">
      <w:start w:val="1"/>
      <w:numFmt w:val="bullet"/>
      <w:lvlText w:val=""/>
      <w:lvlJc w:val="left"/>
      <w:pPr>
        <w:tabs>
          <w:tab w:val="left" w:pos="1080"/>
        </w:tabs>
        <w:ind w:left="1080" w:hanging="360"/>
      </w:pPr>
      <w:rPr>
        <w:rFonts w:ascii="Symbol" w:hAnsi="Symbol"/>
        <w:b w:val="0"/>
        <w:i w:val="0"/>
        <w:color w:val="FF0000"/>
        <w:sz w:val="20"/>
      </w:rPr>
    </w:lvl>
  </w:abstractNum>
  <w:abstractNum w:abstractNumId="4">
    <w:nsid w:val="00000005"/>
    <w:multiLevelType w:val="singleLevel"/>
    <w:tmpl w:val="00000005"/>
    <w:lvl w:ilvl="0" w:tentative="0">
      <w:start w:val="1"/>
      <w:numFmt w:val="decimal"/>
      <w:pStyle w:val="53"/>
      <w:lvlText w:val="I:%1"/>
      <w:lvlJc w:val="left"/>
      <w:pPr>
        <w:tabs>
          <w:tab w:val="left" w:pos="720"/>
        </w:tabs>
        <w:ind w:left="360" w:firstLine="0"/>
      </w:pPr>
      <w:rPr>
        <w:rFonts w:ascii="Verdana" w:hAnsi="Verdana"/>
        <w:b w:val="0"/>
        <w:i w:val="0"/>
        <w:color w:val="FF0000"/>
        <w:sz w:val="20"/>
      </w:rPr>
    </w:lvl>
  </w:abstractNum>
  <w:abstractNum w:abstractNumId="5">
    <w:nsid w:val="00000006"/>
    <w:multiLevelType w:val="multilevel"/>
    <w:tmpl w:val="00000006"/>
    <w:lvl w:ilvl="0" w:tentative="0">
      <w:start w:val="1"/>
      <w:numFmt w:val="bullet"/>
      <w:lvlText w:val=""/>
      <w:lvlJc w:val="left"/>
      <w:pPr>
        <w:tabs>
          <w:tab w:val="left" w:pos="1080"/>
        </w:tabs>
        <w:ind w:left="1080" w:hanging="360"/>
      </w:pPr>
      <w:rPr>
        <w:rFonts w:ascii="Wingdings 2" w:hAnsi="Wingdings 2" w:cs="OpenSymbol"/>
      </w:rPr>
    </w:lvl>
    <w:lvl w:ilvl="1" w:tentative="0">
      <w:start w:val="1"/>
      <w:numFmt w:val="bullet"/>
      <w:lvlText w:val="◦"/>
      <w:lvlJc w:val="left"/>
      <w:pPr>
        <w:tabs>
          <w:tab w:val="left" w:pos="1440"/>
        </w:tabs>
        <w:ind w:left="1440" w:hanging="360"/>
      </w:pPr>
      <w:rPr>
        <w:rFonts w:ascii="OpenSymbol" w:hAnsi="OpenSymbol" w:cs="OpenSymbol"/>
      </w:rPr>
    </w:lvl>
    <w:lvl w:ilvl="2" w:tentative="0">
      <w:start w:val="1"/>
      <w:numFmt w:val="bullet"/>
      <w:lvlText w:val="▪"/>
      <w:lvlJc w:val="left"/>
      <w:pPr>
        <w:tabs>
          <w:tab w:val="left" w:pos="1800"/>
        </w:tabs>
        <w:ind w:left="1800" w:hanging="360"/>
      </w:pPr>
      <w:rPr>
        <w:rFonts w:ascii="OpenSymbol" w:hAnsi="OpenSymbol" w:cs="OpenSymbol"/>
      </w:rPr>
    </w:lvl>
    <w:lvl w:ilvl="3" w:tentative="0">
      <w:start w:val="1"/>
      <w:numFmt w:val="bullet"/>
      <w:lvlText w:val=""/>
      <w:lvlJc w:val="left"/>
      <w:pPr>
        <w:tabs>
          <w:tab w:val="left" w:pos="2160"/>
        </w:tabs>
        <w:ind w:left="2160" w:hanging="360"/>
      </w:pPr>
      <w:rPr>
        <w:rFonts w:ascii="Wingdings 2" w:hAnsi="Wingdings 2" w:cs="OpenSymbol"/>
      </w:rPr>
    </w:lvl>
    <w:lvl w:ilvl="4" w:tentative="0">
      <w:start w:val="1"/>
      <w:numFmt w:val="bullet"/>
      <w:lvlText w:val="◦"/>
      <w:lvlJc w:val="left"/>
      <w:pPr>
        <w:tabs>
          <w:tab w:val="left" w:pos="2520"/>
        </w:tabs>
        <w:ind w:left="2520" w:hanging="360"/>
      </w:pPr>
      <w:rPr>
        <w:rFonts w:ascii="OpenSymbol" w:hAnsi="OpenSymbol" w:cs="OpenSymbol"/>
      </w:rPr>
    </w:lvl>
    <w:lvl w:ilvl="5" w:tentative="0">
      <w:start w:val="1"/>
      <w:numFmt w:val="bullet"/>
      <w:lvlText w:val="▪"/>
      <w:lvlJc w:val="left"/>
      <w:pPr>
        <w:tabs>
          <w:tab w:val="left" w:pos="2880"/>
        </w:tabs>
        <w:ind w:left="2880" w:hanging="360"/>
      </w:pPr>
      <w:rPr>
        <w:rFonts w:ascii="OpenSymbol" w:hAnsi="OpenSymbol" w:cs="OpenSymbol"/>
      </w:rPr>
    </w:lvl>
    <w:lvl w:ilvl="6" w:tentative="0">
      <w:start w:val="1"/>
      <w:numFmt w:val="bullet"/>
      <w:lvlText w:val=""/>
      <w:lvlJc w:val="left"/>
      <w:pPr>
        <w:tabs>
          <w:tab w:val="left" w:pos="3240"/>
        </w:tabs>
        <w:ind w:left="3240" w:hanging="360"/>
      </w:pPr>
      <w:rPr>
        <w:rFonts w:ascii="Wingdings 2" w:hAnsi="Wingdings 2" w:cs="OpenSymbol"/>
      </w:rPr>
    </w:lvl>
    <w:lvl w:ilvl="7" w:tentative="0">
      <w:start w:val="1"/>
      <w:numFmt w:val="bullet"/>
      <w:lvlText w:val="◦"/>
      <w:lvlJc w:val="left"/>
      <w:pPr>
        <w:tabs>
          <w:tab w:val="left" w:pos="3600"/>
        </w:tabs>
        <w:ind w:left="3600" w:hanging="360"/>
      </w:pPr>
      <w:rPr>
        <w:rFonts w:ascii="OpenSymbol" w:hAnsi="OpenSymbol" w:cs="OpenSymbol"/>
      </w:rPr>
    </w:lvl>
    <w:lvl w:ilvl="8" w:tentative="0">
      <w:start w:val="1"/>
      <w:numFmt w:val="bullet"/>
      <w:lvlText w:val="▪"/>
      <w:lvlJc w:val="left"/>
      <w:pPr>
        <w:tabs>
          <w:tab w:val="left" w:pos="3960"/>
        </w:tabs>
        <w:ind w:left="3960" w:hanging="360"/>
      </w:pPr>
      <w:rPr>
        <w:rFonts w:ascii="OpenSymbol" w:hAnsi="OpenSymbol" w:cs="OpenSymbol"/>
      </w:rPr>
    </w:lvl>
  </w:abstractNum>
  <w:abstractNum w:abstractNumId="6">
    <w:nsid w:val="0000000B"/>
    <w:multiLevelType w:val="multilevel"/>
    <w:tmpl w:val="0000000B"/>
    <w:lvl w:ilvl="0" w:tentative="0">
      <w:start w:val="1"/>
      <w:numFmt w:val="bullet"/>
      <w:lvlText w:val=""/>
      <w:lvlJc w:val="left"/>
      <w:pPr>
        <w:tabs>
          <w:tab w:val="left" w:pos="720"/>
        </w:tabs>
        <w:ind w:left="720" w:hanging="360"/>
      </w:pPr>
      <w:rPr>
        <w:rFonts w:ascii="Wingdings 2" w:hAnsi="Wingdings 2"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Wingdings 2" w:hAnsi="Wingdings 2"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Wingdings 2" w:hAnsi="Wingdings 2"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attachedTemplate r:id="rId1"/>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BB"/>
    <w:rsid w:val="00272C84"/>
    <w:rsid w:val="00C602BB"/>
    <w:rsid w:val="02200519"/>
    <w:rsid w:val="030D63E9"/>
    <w:rsid w:val="09173482"/>
    <w:rsid w:val="0C642853"/>
    <w:rsid w:val="11287726"/>
    <w:rsid w:val="132907CF"/>
    <w:rsid w:val="14306CCB"/>
    <w:rsid w:val="1C717287"/>
    <w:rsid w:val="2D9545E2"/>
    <w:rsid w:val="30C733A1"/>
    <w:rsid w:val="32F60050"/>
    <w:rsid w:val="352C3C0C"/>
    <w:rsid w:val="3FA12D3A"/>
    <w:rsid w:val="531B0A91"/>
    <w:rsid w:val="579A3C3B"/>
    <w:rsid w:val="5B1B253E"/>
    <w:rsid w:val="62A556FE"/>
    <w:rsid w:val="69A60CE3"/>
    <w:rsid w:val="737C418C"/>
    <w:rsid w:val="738F0E2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nhideWhenUsed="0" w:uiPriority="0" w:semiHidden="0"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nhideWhenUsed="0" w:uiPriority="0" w:semiHidden="0" w:name="endnote text"/>
    <w:lsdException w:uiPriority="99" w:name="table of authorities"/>
    <w:lsdException w:uiPriority="99" w:name="macro"/>
    <w:lsdException w:unhideWhenUsed="0" w:uiPriority="0" w:semiHidden="0" w:name="toa heading"/>
    <w:lsdException w:unhideWhenUsed="0" w:uiPriority="0" w:semiHidden="0"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0" w:semiHidden="0"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uppressAutoHyphens/>
    </w:pPr>
    <w:rPr>
      <w:rFonts w:ascii="Arial" w:hAnsi="Arial"/>
      <w:szCs w:val="24"/>
      <w:lang w:val="en-US" w:eastAsia="ar-SA" w:bidi="ar-SA"/>
    </w:rPr>
  </w:style>
  <w:style w:type="paragraph" w:styleId="2">
    <w:name w:val="heading 1"/>
    <w:basedOn w:val="1"/>
    <w:next w:val="1"/>
    <w:qFormat/>
    <w:uiPriority w:val="0"/>
    <w:pPr>
      <w:keepNext/>
      <w:numPr>
        <w:ilvl w:val="0"/>
        <w:numId w:val="1"/>
      </w:numPr>
      <w:shd w:val="clear" w:color="auto" w:fill="E6E6E6"/>
      <w:ind w:left="360" w:right="0" w:hanging="360"/>
      <w:jc w:val="both"/>
      <w:outlineLvl w:val="0"/>
    </w:pPr>
    <w:rPr>
      <w:rFonts w:cs="Arial"/>
      <w:b/>
      <w:bCs/>
      <w:kern w:val="1"/>
      <w:sz w:val="22"/>
      <w:szCs w:val="32"/>
    </w:rPr>
  </w:style>
  <w:style w:type="paragraph" w:styleId="3">
    <w:name w:val="heading 2"/>
    <w:basedOn w:val="1"/>
    <w:next w:val="1"/>
    <w:qFormat/>
    <w:uiPriority w:val="0"/>
    <w:pPr>
      <w:keepNext/>
      <w:numPr>
        <w:ilvl w:val="1"/>
        <w:numId w:val="1"/>
      </w:numPr>
      <w:tabs>
        <w:tab w:val="left" w:pos="864"/>
      </w:tabs>
      <w:outlineLvl w:val="1"/>
    </w:pPr>
    <w:rPr>
      <w:rFonts w:cs="Arial"/>
      <w:b/>
      <w:bCs/>
      <w:iCs/>
      <w:szCs w:val="28"/>
    </w:rPr>
  </w:style>
  <w:style w:type="paragraph" w:styleId="4">
    <w:name w:val="heading 3"/>
    <w:basedOn w:val="1"/>
    <w:next w:val="1"/>
    <w:qFormat/>
    <w:uiPriority w:val="0"/>
    <w:pPr>
      <w:keepNext/>
      <w:numPr>
        <w:ilvl w:val="2"/>
        <w:numId w:val="1"/>
      </w:numPr>
      <w:tabs>
        <w:tab w:val="left" w:pos="1152"/>
      </w:tabs>
      <w:ind w:left="504" w:right="0" w:firstLine="0"/>
      <w:outlineLvl w:val="2"/>
    </w:pPr>
    <w:rPr>
      <w:rFonts w:cs="Arial"/>
      <w:bCs/>
      <w:szCs w:val="26"/>
    </w:rPr>
  </w:style>
  <w:style w:type="paragraph" w:styleId="5">
    <w:name w:val="heading 4"/>
    <w:basedOn w:val="1"/>
    <w:next w:val="1"/>
    <w:qFormat/>
    <w:uiPriority w:val="0"/>
    <w:pPr>
      <w:keepNext/>
      <w:numPr>
        <w:ilvl w:val="3"/>
        <w:numId w:val="1"/>
      </w:numPr>
      <w:ind w:left="1152" w:right="0" w:firstLine="0"/>
      <w:outlineLvl w:val="3"/>
    </w:pPr>
    <w:rPr>
      <w:bCs/>
      <w:szCs w:val="28"/>
    </w:rPr>
  </w:style>
  <w:style w:type="paragraph" w:styleId="6">
    <w:name w:val="heading 5"/>
    <w:basedOn w:val="1"/>
    <w:next w:val="1"/>
    <w:qFormat/>
    <w:uiPriority w:val="0"/>
    <w:pPr>
      <w:keepNext/>
    </w:pPr>
    <w:rPr>
      <w:b/>
      <w:bCs/>
    </w:rPr>
  </w:style>
  <w:style w:type="paragraph" w:styleId="7">
    <w:name w:val="heading 6"/>
    <w:basedOn w:val="1"/>
    <w:next w:val="1"/>
    <w:qFormat/>
    <w:uiPriority w:val="0"/>
    <w:pPr>
      <w:keepNext/>
      <w:ind w:left="0" w:right="0" w:firstLine="720"/>
    </w:pPr>
    <w:rPr>
      <w:b/>
      <w:bCs/>
    </w:rPr>
  </w:style>
  <w:style w:type="paragraph" w:styleId="8">
    <w:name w:val="heading 7"/>
    <w:basedOn w:val="1"/>
    <w:next w:val="1"/>
    <w:qFormat/>
    <w:uiPriority w:val="0"/>
    <w:pPr>
      <w:keepNext/>
      <w:ind w:left="1440" w:right="0" w:firstLine="0"/>
    </w:pPr>
    <w:rPr>
      <w:b/>
      <w:bCs/>
    </w:rPr>
  </w:style>
  <w:style w:type="paragraph" w:styleId="9">
    <w:name w:val="heading 8"/>
    <w:basedOn w:val="1"/>
    <w:next w:val="1"/>
    <w:qFormat/>
    <w:uiPriority w:val="0"/>
    <w:pPr>
      <w:keepNext/>
      <w:ind w:left="720" w:right="0" w:firstLine="720"/>
    </w:pPr>
    <w:rPr>
      <w:b/>
      <w:bCs/>
    </w:rPr>
  </w:style>
  <w:style w:type="paragraph" w:styleId="10">
    <w:name w:val="heading 9"/>
    <w:basedOn w:val="1"/>
    <w:next w:val="1"/>
    <w:qFormat/>
    <w:uiPriority w:val="0"/>
    <w:pPr>
      <w:spacing w:before="240" w:after="60" w:line="220" w:lineRule="exact"/>
      <w:jc w:val="both"/>
    </w:pPr>
    <w:rPr>
      <w:rFonts w:ascii="Arial" w:hAnsi="Arial"/>
      <w:i/>
      <w:sz w:val="18"/>
      <w:szCs w:val="20"/>
    </w:rPr>
  </w:style>
  <w:style w:type="character" w:default="1" w:styleId="40">
    <w:name w:val="Default Paragraph Font"/>
    <w:uiPriority w:val="0"/>
  </w:style>
  <w:style w:type="table" w:default="1" w:styleId="45">
    <w:name w:val="Normal Table"/>
    <w:unhideWhenUsed/>
    <w:uiPriority w:val="99"/>
    <w:tblPr>
      <w:tblStyle w:val="45"/>
      <w:tblLayout w:type="fixed"/>
      <w:tblCellMar>
        <w:top w:w="0" w:type="dxa"/>
        <w:left w:w="108" w:type="dxa"/>
        <w:bottom w:w="0" w:type="dxa"/>
        <w:right w:w="108" w:type="dxa"/>
      </w:tblCellMar>
    </w:tblPr>
    <w:tcPr>
      <w:textDirection w:val="lrTb"/>
    </w:tcPr>
  </w:style>
  <w:style w:type="paragraph" w:styleId="11">
    <w:name w:val="Balloon Text"/>
    <w:basedOn w:val="1"/>
    <w:uiPriority w:val="0"/>
    <w:rPr>
      <w:rFonts w:ascii="Tahoma" w:hAnsi="Tahoma"/>
      <w:sz w:val="16"/>
      <w:szCs w:val="16"/>
    </w:rPr>
  </w:style>
  <w:style w:type="paragraph" w:styleId="12">
    <w:name w:val="Body Text"/>
    <w:basedOn w:val="1"/>
    <w:uiPriority w:val="0"/>
    <w:pPr>
      <w:spacing w:before="240" w:after="0" w:line="240" w:lineRule="auto"/>
      <w:ind w:left="851" w:right="0" w:firstLine="0"/>
    </w:pPr>
    <w:rPr>
      <w:rFonts w:eastAsia="MS Mincho" w:cs="Tahoma"/>
      <w:sz w:val="22"/>
    </w:rPr>
  </w:style>
  <w:style w:type="paragraph" w:styleId="13">
    <w:name w:val="Body Text 2"/>
    <w:basedOn w:val="1"/>
    <w:uiPriority w:val="0"/>
    <w:rPr>
      <w:i/>
      <w:iCs/>
    </w:rPr>
  </w:style>
  <w:style w:type="paragraph" w:styleId="14">
    <w:name w:val="Body Text 3"/>
    <w:basedOn w:val="1"/>
    <w:uiPriority w:val="0"/>
    <w:pPr>
      <w:pBdr>
        <w:top w:val="single" w:color="000000" w:sz="4" w:space="1"/>
        <w:left w:val="none" w:color="auto" w:sz="0" w:space="0"/>
        <w:bottom w:val="none" w:color="auto" w:sz="0" w:space="0"/>
        <w:right w:val="none" w:color="auto" w:sz="0" w:space="0"/>
      </w:pBdr>
    </w:pPr>
    <w:rPr>
      <w:sz w:val="16"/>
    </w:rPr>
  </w:style>
  <w:style w:type="paragraph" w:styleId="15">
    <w:name w:val="Body Text Indent"/>
    <w:basedOn w:val="1"/>
    <w:uiPriority w:val="0"/>
    <w:pPr>
      <w:spacing w:before="0" w:after="120" w:line="240" w:lineRule="auto"/>
      <w:ind w:left="360" w:right="0" w:firstLine="0"/>
      <w:jc w:val="both"/>
    </w:pPr>
    <w:rPr>
      <w:sz w:val="24"/>
      <w:lang w:val="en-GB"/>
    </w:rPr>
  </w:style>
  <w:style w:type="paragraph" w:styleId="16">
    <w:name w:val="caption"/>
    <w:basedOn w:val="1"/>
    <w:qFormat/>
    <w:uiPriority w:val="0"/>
    <w:pPr>
      <w:suppressLineNumbers/>
      <w:spacing w:before="120" w:after="120"/>
    </w:pPr>
    <w:rPr>
      <w:rFonts w:cs="Mangal"/>
      <w:i/>
      <w:iCs/>
      <w:sz w:val="24"/>
      <w:szCs w:val="24"/>
    </w:rPr>
  </w:style>
  <w:style w:type="paragraph" w:styleId="17">
    <w:name w:val="annotation text"/>
    <w:basedOn w:val="1"/>
    <w:uiPriority w:val="0"/>
    <w:rPr>
      <w:szCs w:val="20"/>
    </w:rPr>
  </w:style>
  <w:style w:type="paragraph" w:styleId="18">
    <w:name w:val="annotation subject"/>
    <w:basedOn w:val="17"/>
    <w:next w:val="17"/>
    <w:uiPriority w:val="0"/>
    <w:rPr>
      <w:b/>
      <w:bCs/>
    </w:rPr>
  </w:style>
  <w:style w:type="paragraph" w:styleId="19">
    <w:name w:val="endnote text"/>
    <w:basedOn w:val="1"/>
    <w:uiPriority w:val="0"/>
    <w:rPr>
      <w:szCs w:val="20"/>
    </w:rPr>
  </w:style>
  <w:style w:type="paragraph" w:styleId="20">
    <w:name w:val="footer"/>
    <w:basedOn w:val="1"/>
    <w:uiPriority w:val="0"/>
    <w:pPr>
      <w:tabs>
        <w:tab w:val="center" w:pos="4320"/>
        <w:tab w:val="right" w:pos="8640"/>
      </w:tabs>
    </w:pPr>
  </w:style>
  <w:style w:type="paragraph" w:styleId="21">
    <w:name w:val="footnote text"/>
    <w:basedOn w:val="1"/>
    <w:uiPriority w:val="0"/>
    <w:pPr>
      <w:spacing w:before="0" w:after="120" w:line="240" w:lineRule="auto"/>
      <w:jc w:val="both"/>
    </w:pPr>
    <w:rPr>
      <w:szCs w:val="20"/>
      <w:lang w:val="en-GB"/>
    </w:rPr>
  </w:style>
  <w:style w:type="paragraph" w:styleId="22">
    <w:name w:val="header"/>
    <w:basedOn w:val="1"/>
    <w:uiPriority w:val="0"/>
    <w:pPr>
      <w:tabs>
        <w:tab w:val="center" w:pos="4320"/>
        <w:tab w:val="right" w:pos="8640"/>
      </w:tabs>
    </w:pPr>
  </w:style>
  <w:style w:type="paragraph" w:styleId="23">
    <w:name w:val="List"/>
    <w:basedOn w:val="12"/>
    <w:uiPriority w:val="0"/>
    <w:rPr>
      <w:rFonts w:cs="Mangal"/>
    </w:rPr>
  </w:style>
  <w:style w:type="paragraph" w:styleId="24">
    <w:name w:val="List Bullet"/>
    <w:basedOn w:val="1"/>
    <w:uiPriority w:val="0"/>
    <w:pPr>
      <w:tabs>
        <w:tab w:val="left" w:pos="1134"/>
        <w:tab w:val="left" w:pos="1211"/>
      </w:tabs>
      <w:spacing w:before="120" w:after="0"/>
      <w:ind w:left="1135" w:right="0" w:hanging="284"/>
    </w:pPr>
  </w:style>
  <w:style w:type="paragraph" w:styleId="25">
    <w:name w:val="Normal (Web)"/>
    <w:basedOn w:val="1"/>
    <w:uiPriority w:val="0"/>
    <w:pPr>
      <w:spacing w:before="280" w:after="280" w:line="240" w:lineRule="auto"/>
    </w:pPr>
    <w:rPr>
      <w:rFonts w:ascii="Arial Unicode MS" w:hAnsi="Arial Unicode MS" w:eastAsia="Arial Unicode MS" w:cs="Arial Unicode MS"/>
      <w:color w:val="FF0000"/>
      <w:sz w:val="24"/>
      <w:lang w:val="en-GB"/>
    </w:rPr>
  </w:style>
  <w:style w:type="paragraph" w:styleId="26">
    <w:name w:val="Subtitle"/>
    <w:basedOn w:val="27"/>
    <w:next w:val="12"/>
    <w:qFormat/>
    <w:uiPriority w:val="0"/>
    <w:pPr>
      <w:jc w:val="center"/>
    </w:pPr>
    <w:rPr>
      <w:i/>
      <w:iCs/>
      <w:sz w:val="28"/>
      <w:szCs w:val="28"/>
    </w:rPr>
  </w:style>
  <w:style w:type="paragraph" w:customStyle="1" w:styleId="27">
    <w:name w:val="Heading"/>
    <w:basedOn w:val="1"/>
    <w:next w:val="12"/>
    <w:uiPriority w:val="0"/>
    <w:pPr>
      <w:keepNext/>
      <w:spacing w:before="240" w:after="120"/>
    </w:pPr>
    <w:rPr>
      <w:rFonts w:ascii="Arial" w:hAnsi="Arial" w:eastAsia="Microsoft YaHei" w:cs="Mangal"/>
      <w:sz w:val="28"/>
      <w:szCs w:val="28"/>
    </w:rPr>
  </w:style>
  <w:style w:type="paragraph" w:styleId="28">
    <w:name w:val="table of figures"/>
    <w:basedOn w:val="1"/>
    <w:next w:val="1"/>
    <w:uiPriority w:val="0"/>
    <w:pPr>
      <w:spacing w:before="0" w:after="120" w:line="240" w:lineRule="auto"/>
      <w:ind w:left="480" w:right="0" w:hanging="480"/>
      <w:jc w:val="both"/>
    </w:pPr>
    <w:rPr>
      <w:sz w:val="24"/>
      <w:lang w:val="en-GB"/>
    </w:rPr>
  </w:style>
  <w:style w:type="paragraph" w:styleId="29">
    <w:name w:val="Title"/>
    <w:basedOn w:val="1"/>
    <w:next w:val="1"/>
    <w:qFormat/>
    <w:uiPriority w:val="0"/>
    <w:pPr>
      <w:widowControl w:val="0"/>
      <w:spacing w:line="240" w:lineRule="auto"/>
      <w:jc w:val="center"/>
    </w:pPr>
    <w:rPr>
      <w:rFonts w:ascii="Arial" w:hAnsi="Arial"/>
      <w:b/>
      <w:sz w:val="36"/>
      <w:szCs w:val="20"/>
    </w:rPr>
  </w:style>
  <w:style w:type="paragraph" w:styleId="30">
    <w:name w:val="toa heading"/>
    <w:basedOn w:val="1"/>
    <w:next w:val="1"/>
    <w:uiPriority w:val="0"/>
    <w:pPr>
      <w:spacing w:before="120" w:after="120" w:line="240" w:lineRule="auto"/>
      <w:jc w:val="both"/>
    </w:pPr>
    <w:rPr>
      <w:rFonts w:ascii="Arial" w:hAnsi="Arial" w:cs="Arial"/>
      <w:b/>
      <w:bCs/>
      <w:sz w:val="24"/>
      <w:lang w:val="en-GB"/>
    </w:rPr>
  </w:style>
  <w:style w:type="paragraph" w:styleId="31">
    <w:name w:val="toc 1"/>
    <w:basedOn w:val="1"/>
    <w:next w:val="1"/>
    <w:uiPriority w:val="0"/>
    <w:pPr>
      <w:spacing w:before="120" w:after="120"/>
    </w:pPr>
    <w:rPr>
      <w:b/>
      <w:bCs/>
      <w:caps/>
    </w:rPr>
  </w:style>
  <w:style w:type="paragraph" w:styleId="32">
    <w:name w:val="toc 2"/>
    <w:basedOn w:val="1"/>
    <w:next w:val="1"/>
    <w:uiPriority w:val="0"/>
    <w:pPr>
      <w:ind w:left="200" w:right="0" w:firstLine="0"/>
    </w:pPr>
    <w:rPr>
      <w:smallCaps/>
    </w:rPr>
  </w:style>
  <w:style w:type="paragraph" w:styleId="33">
    <w:name w:val="toc 3"/>
    <w:basedOn w:val="1"/>
    <w:next w:val="1"/>
    <w:uiPriority w:val="0"/>
    <w:pPr>
      <w:ind w:left="400" w:right="0" w:firstLine="0"/>
    </w:pPr>
    <w:rPr>
      <w:i/>
      <w:iCs/>
    </w:rPr>
  </w:style>
  <w:style w:type="paragraph" w:styleId="34">
    <w:name w:val="toc 4"/>
    <w:basedOn w:val="1"/>
    <w:next w:val="1"/>
    <w:uiPriority w:val="0"/>
    <w:pPr>
      <w:ind w:left="600" w:right="0" w:firstLine="0"/>
    </w:pPr>
    <w:rPr>
      <w:szCs w:val="21"/>
    </w:rPr>
  </w:style>
  <w:style w:type="paragraph" w:styleId="35">
    <w:name w:val="toc 5"/>
    <w:basedOn w:val="1"/>
    <w:next w:val="1"/>
    <w:uiPriority w:val="0"/>
    <w:pPr>
      <w:ind w:left="800" w:right="0" w:firstLine="0"/>
    </w:pPr>
    <w:rPr>
      <w:rFonts w:ascii="Times New Roman" w:hAnsi="Times New Roman"/>
      <w:szCs w:val="21"/>
    </w:rPr>
  </w:style>
  <w:style w:type="paragraph" w:styleId="36">
    <w:name w:val="toc 6"/>
    <w:basedOn w:val="1"/>
    <w:next w:val="1"/>
    <w:uiPriority w:val="0"/>
    <w:pPr>
      <w:ind w:left="1000" w:right="0" w:firstLine="0"/>
    </w:pPr>
    <w:rPr>
      <w:rFonts w:ascii="Times New Roman" w:hAnsi="Times New Roman"/>
      <w:szCs w:val="21"/>
    </w:rPr>
  </w:style>
  <w:style w:type="paragraph" w:styleId="37">
    <w:name w:val="toc 7"/>
    <w:basedOn w:val="1"/>
    <w:next w:val="1"/>
    <w:uiPriority w:val="0"/>
    <w:pPr>
      <w:ind w:left="1200" w:right="0" w:firstLine="0"/>
    </w:pPr>
    <w:rPr>
      <w:rFonts w:ascii="Times New Roman" w:hAnsi="Times New Roman"/>
      <w:szCs w:val="21"/>
    </w:rPr>
  </w:style>
  <w:style w:type="paragraph" w:styleId="38">
    <w:name w:val="toc 8"/>
    <w:basedOn w:val="1"/>
    <w:next w:val="1"/>
    <w:uiPriority w:val="0"/>
    <w:pPr>
      <w:ind w:left="1400" w:right="0" w:firstLine="0"/>
    </w:pPr>
    <w:rPr>
      <w:rFonts w:ascii="Times New Roman" w:hAnsi="Times New Roman"/>
      <w:szCs w:val="21"/>
    </w:rPr>
  </w:style>
  <w:style w:type="paragraph" w:styleId="39">
    <w:name w:val="toc 9"/>
    <w:basedOn w:val="1"/>
    <w:next w:val="1"/>
    <w:uiPriority w:val="0"/>
    <w:pPr>
      <w:ind w:left="1600" w:right="0" w:firstLine="0"/>
    </w:pPr>
    <w:rPr>
      <w:rFonts w:ascii="Times New Roman" w:hAnsi="Times New Roman"/>
      <w:szCs w:val="21"/>
    </w:rPr>
  </w:style>
  <w:style w:type="character" w:styleId="41">
    <w:name w:val="annotation reference"/>
    <w:uiPriority w:val="0"/>
    <w:rPr>
      <w:sz w:val="16"/>
      <w:szCs w:val="16"/>
    </w:rPr>
  </w:style>
  <w:style w:type="character" w:styleId="42">
    <w:name w:val="FollowedHyperlink"/>
    <w:uiPriority w:val="0"/>
    <w:rPr>
      <w:color w:val="800080"/>
      <w:u w:val="single"/>
    </w:rPr>
  </w:style>
  <w:style w:type="character" w:styleId="43">
    <w:name w:val="Hyperlink"/>
    <w:uiPriority w:val="0"/>
    <w:rPr>
      <w:color w:val="000080"/>
      <w:sz w:val="20"/>
      <w:szCs w:val="20"/>
      <w:u w:val="none"/>
    </w:rPr>
  </w:style>
  <w:style w:type="character" w:styleId="44">
    <w:name w:val="Strong"/>
    <w:qFormat/>
    <w:uiPriority w:val="0"/>
    <w:rPr>
      <w:b/>
      <w:bCs/>
    </w:rPr>
  </w:style>
  <w:style w:type="paragraph" w:customStyle="1" w:styleId="46">
    <w:name w:val="Index"/>
    <w:basedOn w:val="1"/>
    <w:uiPriority w:val="0"/>
    <w:pPr>
      <w:suppressLineNumbers/>
    </w:pPr>
    <w:rPr>
      <w:rFonts w:cs="Mangal"/>
    </w:rPr>
  </w:style>
  <w:style w:type="paragraph" w:customStyle="1" w:styleId="47">
    <w:name w:val="TOCEntry"/>
    <w:basedOn w:val="1"/>
    <w:uiPriority w:val="0"/>
    <w:pPr>
      <w:keepNext/>
      <w:keepLines/>
      <w:spacing w:before="120" w:after="240" w:line="240" w:lineRule="atLeast"/>
    </w:pPr>
    <w:rPr>
      <w:rFonts w:ascii="Times" w:hAnsi="Times"/>
      <w:b/>
      <w:sz w:val="36"/>
      <w:szCs w:val="20"/>
    </w:rPr>
  </w:style>
  <w:style w:type="paragraph" w:customStyle="1" w:styleId="48">
    <w:name w:val="MainDoc_Title"/>
    <w:basedOn w:val="47"/>
    <w:uiPriority w:val="0"/>
    <w:pPr>
      <w:pBdr>
        <w:top w:val="double" w:color="000000" w:sz="40" w:space="1"/>
        <w:left w:val="none" w:color="auto" w:sz="0" w:space="0"/>
        <w:bottom w:val="single" w:color="000000" w:sz="4" w:space="1"/>
        <w:right w:val="none" w:color="auto" w:sz="0" w:space="0"/>
      </w:pBdr>
      <w:jc w:val="right"/>
    </w:pPr>
    <w:rPr>
      <w:rFonts w:ascii="Verdana" w:hAnsi="Verdana"/>
      <w:sz w:val="40"/>
    </w:rPr>
  </w:style>
  <w:style w:type="paragraph" w:customStyle="1" w:styleId="49">
    <w:name w:val="Normal1"/>
    <w:basedOn w:val="1"/>
    <w:uiPriority w:val="0"/>
    <w:pPr>
      <w:jc w:val="both"/>
    </w:pPr>
  </w:style>
  <w:style w:type="paragraph" w:customStyle="1" w:styleId="50">
    <w:name w:val="Normal4"/>
    <w:basedOn w:val="1"/>
    <w:uiPriority w:val="0"/>
    <w:pPr>
      <w:ind w:left="2016" w:right="0" w:firstLine="0"/>
      <w:jc w:val="both"/>
    </w:pPr>
  </w:style>
  <w:style w:type="paragraph" w:customStyle="1" w:styleId="51">
    <w:name w:val="Picture_caption"/>
    <w:basedOn w:val="13"/>
    <w:uiPriority w:val="0"/>
    <w:pPr>
      <w:numPr>
        <w:ilvl w:val="0"/>
        <w:numId w:val="2"/>
      </w:numPr>
      <w:jc w:val="center"/>
    </w:pPr>
  </w:style>
  <w:style w:type="paragraph" w:customStyle="1" w:styleId="52">
    <w:name w:val="Req_Point_Mandatory"/>
    <w:basedOn w:val="13"/>
    <w:uiPriority w:val="0"/>
    <w:pPr>
      <w:numPr>
        <w:ilvl w:val="0"/>
        <w:numId w:val="3"/>
      </w:numPr>
    </w:pPr>
    <w:rPr>
      <w:i w:val="0"/>
    </w:rPr>
  </w:style>
  <w:style w:type="paragraph" w:customStyle="1" w:styleId="53">
    <w:name w:val="Req_Point_Info"/>
    <w:basedOn w:val="52"/>
    <w:uiPriority w:val="0"/>
    <w:pPr>
      <w:numPr>
        <w:ilvl w:val="0"/>
        <w:numId w:val="4"/>
      </w:numPr>
    </w:pPr>
  </w:style>
  <w:style w:type="paragraph" w:customStyle="1" w:styleId="54">
    <w:name w:val="Comment"/>
    <w:basedOn w:val="1"/>
    <w:uiPriority w:val="0"/>
    <w:pPr>
      <w:spacing w:before="0" w:after="120" w:line="240" w:lineRule="auto"/>
      <w:jc w:val="both"/>
    </w:pPr>
    <w:rPr>
      <w:rFonts w:ascii="Times New Roman" w:hAnsi="Times New Roman"/>
      <w:i/>
      <w:color w:val="000080"/>
      <w:sz w:val="22"/>
      <w:szCs w:val="20"/>
    </w:rPr>
  </w:style>
  <w:style w:type="paragraph" w:customStyle="1" w:styleId="55">
    <w:name w:val="Document_Title"/>
    <w:basedOn w:val="1"/>
    <w:uiPriority w:val="0"/>
    <w:pPr>
      <w:pBdr>
        <w:top w:val="double" w:color="000000" w:sz="40" w:space="1"/>
        <w:left w:val="none" w:color="auto" w:sz="0" w:space="0"/>
        <w:bottom w:val="single" w:color="000000" w:sz="4" w:space="1"/>
        <w:right w:val="none" w:color="auto" w:sz="0" w:space="0"/>
      </w:pBdr>
      <w:jc w:val="right"/>
    </w:pPr>
    <w:rPr>
      <w:b/>
      <w:bCs/>
      <w:sz w:val="36"/>
    </w:rPr>
  </w:style>
  <w:style w:type="paragraph" w:customStyle="1" w:styleId="56">
    <w:name w:val="Normal2"/>
    <w:basedOn w:val="1"/>
    <w:uiPriority w:val="0"/>
    <w:pPr>
      <w:ind w:left="432" w:right="0" w:firstLine="0"/>
      <w:jc w:val="both"/>
    </w:pPr>
  </w:style>
  <w:style w:type="paragraph" w:customStyle="1" w:styleId="57">
    <w:name w:val="Normal3"/>
    <w:basedOn w:val="1"/>
    <w:uiPriority w:val="0"/>
    <w:pPr>
      <w:ind w:left="1152" w:right="0" w:firstLine="0"/>
      <w:jc w:val="both"/>
    </w:pPr>
  </w:style>
  <w:style w:type="paragraph" w:customStyle="1" w:styleId="58">
    <w:name w:val="Table Contents"/>
    <w:basedOn w:val="1"/>
    <w:uiPriority w:val="0"/>
    <w:pPr>
      <w:suppressLineNumbers/>
    </w:pPr>
  </w:style>
  <w:style w:type="paragraph" w:customStyle="1" w:styleId="59">
    <w:name w:val="Table Heading"/>
    <w:basedOn w:val="58"/>
    <w:uiPriority w:val="0"/>
    <w:pPr>
      <w:suppressLineNumbers/>
      <w:jc w:val="center"/>
    </w:pPr>
    <w:rPr>
      <w:b/>
      <w:bCs/>
    </w:rPr>
  </w:style>
  <w:style w:type="paragraph" w:customStyle="1" w:styleId="60">
    <w:name w:val="Contents 10"/>
    <w:basedOn w:val="46"/>
    <w:uiPriority w:val="0"/>
    <w:pPr>
      <w:tabs>
        <w:tab w:val="right" w:leader="dot" w:pos="7425"/>
      </w:tabs>
      <w:ind w:left="2547" w:right="0" w:firstLine="0"/>
    </w:pPr>
  </w:style>
  <w:style w:type="paragraph" w:customStyle="1" w:styleId="61">
    <w:name w:val="Heading 10"/>
    <w:basedOn w:val="27"/>
    <w:next w:val="12"/>
    <w:uiPriority w:val="0"/>
    <w:pPr>
      <w:numPr>
        <w:ilvl w:val="8"/>
        <w:numId w:val="1"/>
      </w:numPr>
      <w:outlineLvl w:val="8"/>
    </w:pPr>
    <w:rPr>
      <w:b/>
      <w:bCs/>
      <w:sz w:val="21"/>
      <w:szCs w:val="21"/>
    </w:rPr>
  </w:style>
  <w:style w:type="paragraph" w:styleId="62">
    <w:name w:val=""/>
    <w:basedOn w:val="1"/>
    <w:qFormat/>
    <w:uiPriority w:val="0"/>
  </w:style>
  <w:style w:type="character" w:customStyle="1" w:styleId="63">
    <w:name w:val="WW8Num2z0"/>
    <w:uiPriority w:val="0"/>
    <w:rPr>
      <w:rFonts w:ascii="Verdana" w:hAnsi="Verdana"/>
      <w:i/>
      <w:sz w:val="20"/>
    </w:rPr>
  </w:style>
  <w:style w:type="character" w:customStyle="1" w:styleId="64">
    <w:name w:val="WW8Num3z0"/>
    <w:uiPriority w:val="0"/>
    <w:rPr>
      <w:rFonts w:ascii="Symbol" w:hAnsi="Symbol"/>
    </w:rPr>
  </w:style>
  <w:style w:type="character" w:customStyle="1" w:styleId="65">
    <w:name w:val="WW8Num4z0"/>
    <w:uiPriority w:val="0"/>
    <w:rPr>
      <w:rFonts w:ascii="Verdana" w:hAnsi="Verdana"/>
      <w:color w:val="FF0000"/>
      <w:sz w:val="20"/>
    </w:rPr>
  </w:style>
  <w:style w:type="character" w:customStyle="1" w:styleId="66">
    <w:name w:val="WW8Num5z0"/>
    <w:uiPriority w:val="0"/>
    <w:rPr>
      <w:rFonts w:ascii="Verdana" w:hAnsi="Verdana"/>
      <w:color w:val="FF0000"/>
      <w:sz w:val="20"/>
    </w:rPr>
  </w:style>
  <w:style w:type="character" w:customStyle="1" w:styleId="67">
    <w:name w:val="WW8Num6z0"/>
    <w:uiPriority w:val="0"/>
    <w:rPr>
      <w:rFonts w:ascii="Wingdings 2" w:hAnsi="Wingdings 2" w:cs="OpenSymbol"/>
    </w:rPr>
  </w:style>
  <w:style w:type="character" w:customStyle="1" w:styleId="68">
    <w:name w:val="WW8Num6z1"/>
    <w:uiPriority w:val="0"/>
    <w:rPr>
      <w:rFonts w:ascii="OpenSymbol" w:hAnsi="OpenSymbol" w:cs="OpenSymbol"/>
    </w:rPr>
  </w:style>
  <w:style w:type="character" w:customStyle="1" w:styleId="69">
    <w:name w:val="WW8Num9z0"/>
    <w:uiPriority w:val="0"/>
    <w:rPr>
      <w:rFonts w:ascii="Wingdings 2" w:hAnsi="Wingdings 2" w:cs="OpenSymbol"/>
    </w:rPr>
  </w:style>
  <w:style w:type="character" w:customStyle="1" w:styleId="70">
    <w:name w:val="WW8Num9z1"/>
    <w:uiPriority w:val="0"/>
    <w:rPr>
      <w:rFonts w:ascii="OpenSymbol" w:hAnsi="OpenSymbol" w:cs="OpenSymbol"/>
    </w:rPr>
  </w:style>
  <w:style w:type="character" w:customStyle="1" w:styleId="71">
    <w:name w:val="WW8Num10z0"/>
    <w:uiPriority w:val="0"/>
    <w:rPr>
      <w:rFonts w:ascii="Wingdings 2" w:hAnsi="Wingdings 2" w:cs="OpenSymbol"/>
    </w:rPr>
  </w:style>
  <w:style w:type="character" w:customStyle="1" w:styleId="72">
    <w:name w:val="WW8Num10z1"/>
    <w:uiPriority w:val="0"/>
    <w:rPr>
      <w:rFonts w:ascii="OpenSymbol" w:hAnsi="OpenSymbol" w:cs="OpenSymbol"/>
    </w:rPr>
  </w:style>
  <w:style w:type="character" w:customStyle="1" w:styleId="73">
    <w:name w:val="WW8Num11z0"/>
    <w:uiPriority w:val="0"/>
    <w:rPr>
      <w:rFonts w:ascii="Wingdings 2" w:hAnsi="Wingdings 2" w:cs="OpenSymbol"/>
    </w:rPr>
  </w:style>
  <w:style w:type="character" w:customStyle="1" w:styleId="74">
    <w:name w:val="WW8Num11z1"/>
    <w:uiPriority w:val="0"/>
    <w:rPr>
      <w:rFonts w:ascii="OpenSymbol" w:hAnsi="OpenSymbol" w:cs="OpenSymbol"/>
    </w:rPr>
  </w:style>
  <w:style w:type="character" w:customStyle="1" w:styleId="75">
    <w:name w:val="WW8Num12z0"/>
    <w:uiPriority w:val="0"/>
    <w:rPr>
      <w:rFonts w:ascii="Wingdings 2" w:hAnsi="Wingdings 2" w:cs="OpenSymbol"/>
    </w:rPr>
  </w:style>
  <w:style w:type="character" w:customStyle="1" w:styleId="76">
    <w:name w:val="WW8Num12z1"/>
    <w:uiPriority w:val="0"/>
    <w:rPr>
      <w:rFonts w:ascii="OpenSymbol" w:hAnsi="OpenSymbol" w:cs="OpenSymbol"/>
    </w:rPr>
  </w:style>
  <w:style w:type="character" w:customStyle="1" w:styleId="77">
    <w:name w:val="WW8Num13z0"/>
    <w:uiPriority w:val="0"/>
    <w:rPr>
      <w:rFonts w:ascii="Arial" w:hAnsi="Arial" w:eastAsia="Times New Roman" w:cs="Arial"/>
    </w:rPr>
  </w:style>
  <w:style w:type="character" w:customStyle="1" w:styleId="78">
    <w:name w:val="WW8Num13z1"/>
    <w:uiPriority w:val="0"/>
    <w:rPr>
      <w:rFonts w:ascii="Courier New" w:hAnsi="Courier New" w:cs="Courier New"/>
    </w:rPr>
  </w:style>
  <w:style w:type="character" w:customStyle="1" w:styleId="79">
    <w:name w:val="Absatz-Standardschriftart"/>
    <w:uiPriority w:val="0"/>
  </w:style>
  <w:style w:type="character" w:customStyle="1" w:styleId="80">
    <w:name w:val="WW8Num14z0"/>
    <w:uiPriority w:val="0"/>
    <w:rPr>
      <w:rFonts w:ascii="Wingdings 2" w:hAnsi="Wingdings 2" w:cs="OpenSymbol"/>
    </w:rPr>
  </w:style>
  <w:style w:type="character" w:customStyle="1" w:styleId="81">
    <w:name w:val="WW8Num14z1"/>
    <w:uiPriority w:val="0"/>
    <w:rPr>
      <w:rFonts w:ascii="OpenSymbol" w:hAnsi="OpenSymbol" w:cs="OpenSymbol"/>
    </w:rPr>
  </w:style>
  <w:style w:type="character" w:customStyle="1" w:styleId="82">
    <w:name w:val="WW-Absatz-Standardschriftart"/>
    <w:uiPriority w:val="0"/>
  </w:style>
  <w:style w:type="character" w:customStyle="1" w:styleId="83">
    <w:name w:val="WW-Absatz-Standardschriftart1"/>
    <w:uiPriority w:val="0"/>
  </w:style>
  <w:style w:type="character" w:customStyle="1" w:styleId="84">
    <w:name w:val="WW-Absatz-Standardschriftart11"/>
    <w:uiPriority w:val="0"/>
  </w:style>
  <w:style w:type="character" w:customStyle="1" w:styleId="85">
    <w:name w:val="WW-Absatz-Standardschriftart111"/>
    <w:uiPriority w:val="0"/>
  </w:style>
  <w:style w:type="character" w:customStyle="1" w:styleId="86">
    <w:name w:val="WW-Absatz-Standardschriftart1111"/>
    <w:uiPriority w:val="0"/>
  </w:style>
  <w:style w:type="character" w:customStyle="1" w:styleId="87">
    <w:name w:val="WW-Absatz-Standardschriftart11111"/>
    <w:uiPriority w:val="0"/>
  </w:style>
  <w:style w:type="character" w:customStyle="1" w:styleId="88">
    <w:name w:val="WW-Absatz-Standardschriftart111111"/>
    <w:uiPriority w:val="0"/>
  </w:style>
  <w:style w:type="character" w:customStyle="1" w:styleId="89">
    <w:name w:val="WW8Num13z2"/>
    <w:uiPriority w:val="0"/>
    <w:rPr>
      <w:rFonts w:ascii="Wingdings" w:hAnsi="Wingdings"/>
    </w:rPr>
  </w:style>
  <w:style w:type="character" w:customStyle="1" w:styleId="90">
    <w:name w:val="WW8Num13z3"/>
    <w:uiPriority w:val="0"/>
    <w:rPr>
      <w:rFonts w:ascii="Symbol" w:hAnsi="Symbol"/>
    </w:rPr>
  </w:style>
  <w:style w:type="character" w:customStyle="1" w:styleId="91">
    <w:name w:val="Default Paragraph Font1"/>
    <w:uiPriority w:val="0"/>
  </w:style>
  <w:style w:type="character" w:customStyle="1" w:styleId="92">
    <w:name w:val="WW-Absatz-Standardschriftart1111111"/>
    <w:uiPriority w:val="0"/>
  </w:style>
  <w:style w:type="character" w:customStyle="1" w:styleId="93">
    <w:name w:val="WW-Absatz-Standardschriftart11111111"/>
    <w:uiPriority w:val="0"/>
  </w:style>
  <w:style w:type="character" w:customStyle="1" w:styleId="94">
    <w:name w:val="WW-Absatz-Standardschriftart111111111"/>
    <w:uiPriority w:val="0"/>
  </w:style>
  <w:style w:type="character" w:customStyle="1" w:styleId="95">
    <w:name w:val="WW-Absatz-Standardschriftart1111111111"/>
    <w:uiPriority w:val="0"/>
  </w:style>
  <w:style w:type="character" w:customStyle="1" w:styleId="96">
    <w:name w:val="WW-Absatz-Standardschriftart11111111111"/>
    <w:uiPriority w:val="0"/>
  </w:style>
  <w:style w:type="character" w:customStyle="1" w:styleId="97">
    <w:name w:val="WW8Num7z0"/>
    <w:uiPriority w:val="0"/>
    <w:rPr>
      <w:rFonts w:ascii="Wingdings 2" w:hAnsi="Wingdings 2" w:cs="OpenSymbol"/>
    </w:rPr>
  </w:style>
  <w:style w:type="character" w:customStyle="1" w:styleId="98">
    <w:name w:val="WW8Num7z1"/>
    <w:uiPriority w:val="0"/>
    <w:rPr>
      <w:rFonts w:ascii="OpenSymbol" w:hAnsi="OpenSymbol" w:cs="OpenSymbol"/>
    </w:rPr>
  </w:style>
  <w:style w:type="character" w:customStyle="1" w:styleId="99">
    <w:name w:val="WW-Absatz-Standardschriftart111111111111"/>
    <w:uiPriority w:val="0"/>
  </w:style>
  <w:style w:type="character" w:customStyle="1" w:styleId="100">
    <w:name w:val="WW-Absatz-Standardschriftart1111111111111"/>
    <w:uiPriority w:val="0"/>
  </w:style>
  <w:style w:type="character" w:customStyle="1" w:styleId="101">
    <w:name w:val="WW8Num1z0"/>
    <w:uiPriority w:val="0"/>
    <w:rPr>
      <w:rFonts w:ascii="Verdana" w:hAnsi="Verdana"/>
      <w:color w:val="008000"/>
      <w:sz w:val="20"/>
    </w:rPr>
  </w:style>
  <w:style w:type="character" w:customStyle="1" w:styleId="102">
    <w:name w:val="WW8Num3z1"/>
    <w:uiPriority w:val="0"/>
    <w:rPr>
      <w:rFonts w:ascii="Courier New" w:hAnsi="Courier New"/>
    </w:rPr>
  </w:style>
  <w:style w:type="character" w:customStyle="1" w:styleId="103">
    <w:name w:val="WW8Num3z2"/>
    <w:uiPriority w:val="0"/>
    <w:rPr>
      <w:rFonts w:ascii="Wingdings" w:hAnsi="Wingdings"/>
    </w:rPr>
  </w:style>
  <w:style w:type="character" w:customStyle="1" w:styleId="104">
    <w:name w:val="WW-Default Paragraph Font"/>
    <w:uiPriority w:val="0"/>
  </w:style>
  <w:style w:type="character" w:customStyle="1" w:styleId="105">
    <w:name w:val="Footnote Characters"/>
    <w:uiPriority w:val="0"/>
    <w:rPr>
      <w:vertAlign w:val="superscript"/>
    </w:rPr>
  </w:style>
  <w:style w:type="character" w:customStyle="1" w:styleId="106">
    <w:name w:val="Endnote Characters"/>
    <w:uiPriority w:val="0"/>
    <w:rPr>
      <w:vertAlign w:val="superscript"/>
    </w:rPr>
  </w:style>
  <w:style w:type="character" w:customStyle="1" w:styleId="107">
    <w:name w:val="Footer Char"/>
    <w:uiPriority w:val="0"/>
    <w:rPr>
      <w:rFonts w:ascii="Arial" w:hAnsi="Arial"/>
      <w:szCs w:val="24"/>
    </w:rPr>
  </w:style>
  <w:style w:type="character" w:customStyle="1" w:styleId="108">
    <w:name w:val="Numbering Symbols"/>
    <w:uiPriority w:val="0"/>
  </w:style>
  <w:style w:type="character" w:customStyle="1" w:styleId="109">
    <w:name w:val="Bullets"/>
    <w:uiPriority w:val="0"/>
    <w:rPr>
      <w:rFonts w:ascii="OpenSymbol" w:hAnsi="OpenSymbol" w:eastAsia="OpenSymbol" w:cs="OpenSymbol"/>
    </w:rPr>
  </w:style>
  <w:style w:type="character" w:customStyle="1" w:styleId="110">
    <w:name w:val="WW-Absatz-Standardschriftart11111111111111"/>
    <w:uiPriority w:val="0"/>
  </w:style>
  <w:style w:type="character" w:customStyle="1" w:styleId="111">
    <w:name w:val="Heading 2 Char"/>
    <w:uiPriority w:val="0"/>
    <w:rPr>
      <w:rFonts w:ascii="Cambria" w:hAnsi="Cambria"/>
      <w:b/>
      <w:bCs/>
      <w:color w:val="4F81BD"/>
      <w:sz w:val="26"/>
      <w:szCs w:val="26"/>
    </w:rPr>
  </w:style>
  <w:style w:type="character" w:customStyle="1" w:styleId="112">
    <w:name w:val="WW8Num47z0"/>
    <w:uiPriority w:val="0"/>
    <w:rPr>
      <w:rFonts w:ascii="Wingdings 2" w:hAnsi="Wingdings 2" w:cs="OpenSymbol"/>
    </w:rPr>
  </w:style>
  <w:style w:type="character" w:customStyle="1" w:styleId="113">
    <w:name w:val="WW8Num47z1"/>
    <w:uiPriority w:val="0"/>
    <w:rPr>
      <w:rFonts w:ascii="OpenSymbol" w:hAnsi="OpenSymbol" w:cs="OpenSymbol"/>
    </w:rPr>
  </w:style>
  <w:style w:type="character" w:customStyle="1" w:styleId="114">
    <w:name w:val="Comment Text Char"/>
    <w:uiPriority w:val="0"/>
    <w:rPr>
      <w:rFonts w:ascii="Arial" w:hAnsi="Arial"/>
    </w:rPr>
  </w:style>
  <w:style w:type="character" w:customStyle="1" w:styleId="115">
    <w:name w:val="Comment Subject Char"/>
    <w:uiPriority w:val="0"/>
    <w:rPr>
      <w:rFonts w:ascii="Arial" w:hAnsi="Arial"/>
      <w:b/>
      <w:bCs/>
    </w:rPr>
  </w:style>
  <w:style w:type="character" w:customStyle="1" w:styleId="116">
    <w:name w:val="Balloon Text Char"/>
    <w:uiPriority w:val="0"/>
    <w:rPr>
      <w:rFonts w:ascii="Tahoma" w:hAnsi="Tahoma" w:cs="Tahoma"/>
      <w:sz w:val="16"/>
      <w:szCs w:val="16"/>
    </w:rPr>
  </w:style>
  <w:style w:type="character" w:customStyle="1" w:styleId="117">
    <w:name w:val="ListLabel 1"/>
    <w:uiPriority w:val="0"/>
    <w:rPr>
      <w:rFonts w:cs="Courier Ne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01_Cignex_QMS\1.4 CMMi\Processes_Drafts\Requirements_Management\CR01 Software Requirement Specificatio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CR01 Software Requirement Specification.dot</Template>
  <Pages>26</Pages>
  <Words>14798</Words>
  <Characters>84352</Characters>
  <Lines>702</Lines>
  <Paragraphs>197</Paragraphs>
  <ScaleCrop>false</ScaleCrop>
  <LinksUpToDate>false</LinksUpToDate>
  <CharactersWithSpaces>98953</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2017-02-08T20:12:00Z</dcterms:created>
  <dc:creator>SEPG</dc:creator>
  <dc:description>2. Header1 (Shortcut: Ctrl+1)
&lt;Normal1 (Shortcut: Alt +1)&gt;
2.1 Heading2 (Shortcut: Ctrl+2)
&lt;Normal2 (Shortcut: Alt +2)&gt;
2.1.1 Heading3 (Shortcut: Ctrl+3)
&lt;Normal3 (Shortcut: Alt +3)&gt;
2.1.1.1 Heading4 (Shortcut: Ctrl+4)
&lt;Heading4 (Shortcut: Alt +4)&gt;</dc:description>
  <cp:lastModifiedBy>ankur.shah</cp:lastModifiedBy>
  <dcterms:modified xsi:type="dcterms:W3CDTF">2017-02-09T18:43:09Z</dcterms:modified>
  <dc:subject>&lt;Project Name&gt;</dc:subject>
  <dc:title>Software Requirements Specifications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